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D97" w:rsidRDefault="00D05D97" w:rsidP="00D05D97">
      <w:pPr>
        <w:pStyle w:val="Title"/>
        <w:jc w:val="left"/>
        <w:rPr>
          <w:rFonts w:ascii="Calibri" w:hAnsi="Calibri"/>
          <w:b/>
          <w:bCs/>
          <w:sz w:val="48"/>
        </w:rPr>
      </w:pPr>
      <w:r>
        <w:rPr>
          <w:rFonts w:ascii="Calibri" w:hAnsi="Calibri"/>
          <w:b/>
          <w:bCs/>
          <w:sz w:val="48"/>
        </w:rPr>
        <w:t>Student Information Management System</w:t>
      </w:r>
    </w:p>
    <w:p w:rsidR="00D05D97" w:rsidRDefault="00D05D97" w:rsidP="00D05D97">
      <w:pPr>
        <w:pStyle w:val="Title"/>
        <w:jc w:val="left"/>
        <w:rPr>
          <w:rFonts w:ascii="Calibri" w:hAnsi="Calibri"/>
          <w:b/>
          <w:bCs/>
          <w:sz w:val="56"/>
        </w:rPr>
      </w:pPr>
    </w:p>
    <w:p w:rsidR="00D05D97" w:rsidRDefault="00D05D97" w:rsidP="00D05D97">
      <w:pPr>
        <w:pStyle w:val="Title"/>
        <w:jc w:val="left"/>
        <w:rPr>
          <w:rFonts w:ascii="Calibri" w:hAnsi="Calibri"/>
          <w:b/>
          <w:bCs/>
          <w:sz w:val="56"/>
        </w:rPr>
      </w:pPr>
    </w:p>
    <w:p w:rsidR="00D05D97" w:rsidRDefault="0070408F" w:rsidP="00D05D97">
      <w:pPr>
        <w:pStyle w:val="Title"/>
        <w:jc w:val="right"/>
        <w:rPr>
          <w:rFonts w:ascii="Calibri" w:hAnsi="Calibri"/>
          <w:sz w:val="36"/>
        </w:rPr>
      </w:pPr>
      <w:r>
        <w:rPr>
          <w:rFonts w:ascii="Calibri" w:hAnsi="Calibri"/>
          <w:sz w:val="36"/>
        </w:rPr>
        <w:t>June 5</w:t>
      </w:r>
      <w:r w:rsidR="00D05D97">
        <w:rPr>
          <w:rFonts w:ascii="Calibri" w:hAnsi="Calibri"/>
          <w:sz w:val="36"/>
        </w:rPr>
        <w:t>, 2017</w:t>
      </w: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left"/>
        <w:rPr>
          <w:rFonts w:ascii="Calibri" w:hAnsi="Calibri"/>
          <w:b/>
          <w:bCs/>
          <w:sz w:val="36"/>
        </w:rPr>
      </w:pPr>
    </w:p>
    <w:p w:rsidR="00D05D97" w:rsidRDefault="00D05D97" w:rsidP="00D05D97">
      <w:pPr>
        <w:pStyle w:val="Title"/>
        <w:jc w:val="left"/>
        <w:rPr>
          <w:rFonts w:ascii="Calibri" w:hAnsi="Calibri"/>
          <w:b/>
          <w:bCs/>
          <w:sz w:val="36"/>
        </w:rPr>
      </w:pPr>
      <w:r>
        <w:rPr>
          <w:rFonts w:ascii="Calibri" w:hAnsi="Calibri"/>
          <w:b/>
          <w:bCs/>
          <w:sz w:val="36"/>
        </w:rPr>
        <w:t>Team Members</w:t>
      </w:r>
    </w:p>
    <w:p w:rsidR="00D05D97" w:rsidRDefault="00D05D97" w:rsidP="00D05D97">
      <w:pPr>
        <w:rPr>
          <w:rFonts w:ascii="Calibri" w:hAnsi="Calibri"/>
          <w:sz w:val="32"/>
          <w:szCs w:val="32"/>
        </w:rPr>
      </w:pPr>
      <w:r>
        <w:rPr>
          <w:rFonts w:ascii="Calibri" w:hAnsi="Calibri"/>
          <w:sz w:val="32"/>
          <w:szCs w:val="32"/>
        </w:rPr>
        <w:t>Scott Murray</w:t>
      </w:r>
    </w:p>
    <w:p w:rsidR="00D05D97" w:rsidRDefault="00D05D97" w:rsidP="00D05D97">
      <w:pPr>
        <w:rPr>
          <w:rFonts w:ascii="Calibri" w:hAnsi="Calibri"/>
          <w:sz w:val="32"/>
          <w:szCs w:val="32"/>
        </w:rPr>
      </w:pPr>
      <w:r>
        <w:rPr>
          <w:rFonts w:ascii="Calibri" w:hAnsi="Calibri"/>
          <w:sz w:val="32"/>
          <w:szCs w:val="32"/>
        </w:rPr>
        <w:t>Scott Blick</w:t>
      </w:r>
    </w:p>
    <w:p w:rsidR="00D05D97" w:rsidRDefault="00D05D97" w:rsidP="00D05D97">
      <w:pPr>
        <w:rPr>
          <w:rFonts w:ascii="Calibri" w:hAnsi="Calibri"/>
          <w:sz w:val="32"/>
          <w:szCs w:val="32"/>
        </w:rPr>
      </w:pPr>
      <w:r>
        <w:rPr>
          <w:rFonts w:ascii="Calibri" w:hAnsi="Calibri"/>
          <w:sz w:val="32"/>
          <w:szCs w:val="32"/>
        </w:rPr>
        <w:t>Javier Rodriguez</w:t>
      </w:r>
    </w:p>
    <w:p w:rsidR="00D05D97" w:rsidRDefault="00D05D97" w:rsidP="00D05D97">
      <w:pPr>
        <w:rPr>
          <w:rFonts w:ascii="Calibri" w:hAnsi="Calibri"/>
          <w:sz w:val="32"/>
          <w:szCs w:val="32"/>
        </w:rPr>
      </w:pPr>
      <w:r>
        <w:rPr>
          <w:rFonts w:ascii="Calibri" w:hAnsi="Calibri"/>
          <w:sz w:val="32"/>
          <w:szCs w:val="32"/>
        </w:rPr>
        <w:t>Ahmed Shogar</w:t>
      </w:r>
    </w:p>
    <w:p w:rsidR="00D05D97" w:rsidRDefault="00D05D97" w:rsidP="00D05D97">
      <w:pPr>
        <w:rPr>
          <w:rFonts w:ascii="Calibri" w:hAnsi="Calibri"/>
          <w:sz w:val="32"/>
          <w:szCs w:val="32"/>
        </w:rPr>
      </w:pPr>
      <w:r>
        <w:rPr>
          <w:rFonts w:ascii="Calibri" w:hAnsi="Calibri"/>
          <w:sz w:val="32"/>
          <w:szCs w:val="32"/>
        </w:rPr>
        <w:t>Thanh Bui</w:t>
      </w:r>
    </w:p>
    <w:p w:rsidR="00D05D97" w:rsidRDefault="00D05D97" w:rsidP="00D05D97">
      <w:pPr>
        <w:pStyle w:val="Heading1"/>
        <w:numPr>
          <w:ilvl w:val="0"/>
          <w:numId w:val="0"/>
        </w:numPr>
        <w:tabs>
          <w:tab w:val="right" w:leader="dot" w:pos="8640"/>
        </w:tabs>
        <w:rPr>
          <w:b w:val="0"/>
          <w:bCs w:val="0"/>
          <w:kern w:val="0"/>
          <w:szCs w:val="24"/>
        </w:rPr>
      </w:pPr>
    </w:p>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Pr>
        <w:rPr>
          <w:rFonts w:ascii="Calibri" w:hAnsi="Calibri" w:cs="Arial"/>
          <w:sz w:val="32"/>
        </w:rPr>
      </w:pPr>
      <w:r>
        <w:rPr>
          <w:rFonts w:ascii="Calibri" w:hAnsi="Calibri" w:cs="Arial"/>
          <w:sz w:val="32"/>
        </w:rPr>
        <w:lastRenderedPageBreak/>
        <w:t>Document Control</w:t>
      </w:r>
    </w:p>
    <w:p w:rsidR="00D05D97" w:rsidRDefault="00D05D97" w:rsidP="00D05D97">
      <w:pPr>
        <w:rPr>
          <w:rFonts w:ascii="Calibri" w:hAnsi="Calibri" w:cs="Arial"/>
          <w:sz w:val="32"/>
        </w:rPr>
      </w:pPr>
    </w:p>
    <w:p w:rsidR="00D05D97" w:rsidRDefault="00D05D97" w:rsidP="00D05D97">
      <w:pPr>
        <w:pStyle w:val="Header"/>
        <w:tabs>
          <w:tab w:val="clear" w:pos="4320"/>
          <w:tab w:val="clear" w:pos="8640"/>
        </w:tabs>
        <w:spacing w:after="60"/>
        <w:rPr>
          <w:rFonts w:ascii="Calibri" w:hAnsi="Calibri" w:cs="Arial"/>
          <w:b/>
          <w:bCs/>
        </w:rPr>
      </w:pPr>
      <w:r>
        <w:rPr>
          <w:rFonts w:ascii="Calibri" w:hAnsi="Calibri" w:cs="Arial"/>
          <w:b/>
          <w:bCs/>
        </w:rPr>
        <w:t>Change History</w:t>
      </w:r>
    </w:p>
    <w:tbl>
      <w:tblPr>
        <w:tblW w:w="0" w:type="auto"/>
        <w:tblInd w:w="108" w:type="dxa"/>
        <w:tblLayout w:type="fixed"/>
        <w:tblLook w:val="0000" w:firstRow="0" w:lastRow="0" w:firstColumn="0" w:lastColumn="0" w:noHBand="0" w:noVBand="0"/>
      </w:tblPr>
      <w:tblGrid>
        <w:gridCol w:w="1368"/>
        <w:gridCol w:w="1801"/>
        <w:gridCol w:w="5491"/>
      </w:tblGrid>
      <w:tr w:rsidR="00D05D97" w:rsidTr="00130F4F">
        <w:tc>
          <w:tcPr>
            <w:tcW w:w="1368" w:type="dxa"/>
            <w:tcBorders>
              <w:top w:val="single" w:sz="4" w:space="0" w:color="000000"/>
              <w:left w:val="single" w:sz="4" w:space="0" w:color="000000"/>
              <w:bottom w:val="single" w:sz="4" w:space="0" w:color="000000"/>
            </w:tcBorders>
            <w:shd w:val="clear" w:color="auto" w:fill="auto"/>
          </w:tcPr>
          <w:p w:rsidR="00D05D97" w:rsidRDefault="00D05D97" w:rsidP="00130F4F">
            <w:pPr>
              <w:pStyle w:val="Header"/>
              <w:tabs>
                <w:tab w:val="clear" w:pos="4320"/>
                <w:tab w:val="clear" w:pos="8640"/>
              </w:tabs>
              <w:snapToGrid w:val="0"/>
              <w:jc w:val="center"/>
              <w:rPr>
                <w:rFonts w:ascii="Calibri" w:hAnsi="Calibri" w:cs="Arial"/>
                <w:b/>
                <w:bCs/>
              </w:rPr>
            </w:pPr>
            <w:r>
              <w:rPr>
                <w:rFonts w:ascii="Calibri" w:hAnsi="Calibri" w:cs="Arial"/>
                <w:b/>
                <w:bCs/>
              </w:rPr>
              <w:t>Revision</w:t>
            </w:r>
          </w:p>
        </w:tc>
        <w:tc>
          <w:tcPr>
            <w:tcW w:w="1801" w:type="dxa"/>
            <w:tcBorders>
              <w:top w:val="single" w:sz="4" w:space="0" w:color="000000"/>
              <w:left w:val="single" w:sz="4" w:space="0" w:color="000000"/>
              <w:bottom w:val="single" w:sz="4" w:space="0" w:color="000000"/>
            </w:tcBorders>
            <w:shd w:val="clear" w:color="auto" w:fill="auto"/>
          </w:tcPr>
          <w:p w:rsidR="00D05D97" w:rsidRDefault="00D05D97" w:rsidP="00130F4F">
            <w:pPr>
              <w:pStyle w:val="Header"/>
              <w:tabs>
                <w:tab w:val="clear" w:pos="4320"/>
                <w:tab w:val="clear" w:pos="8640"/>
              </w:tabs>
              <w:snapToGrid w:val="0"/>
              <w:jc w:val="center"/>
              <w:rPr>
                <w:rFonts w:ascii="Calibri" w:hAnsi="Calibri" w:cs="Arial"/>
                <w:b/>
                <w:bCs/>
              </w:rPr>
            </w:pPr>
            <w:r>
              <w:rPr>
                <w:rFonts w:ascii="Calibri" w:hAnsi="Calibri" w:cs="Arial"/>
                <w:b/>
                <w:bCs/>
              </w:rPr>
              <w:t>Change Date</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pStyle w:val="Header"/>
              <w:tabs>
                <w:tab w:val="clear" w:pos="4320"/>
                <w:tab w:val="clear" w:pos="8640"/>
              </w:tabs>
              <w:snapToGrid w:val="0"/>
              <w:jc w:val="center"/>
              <w:rPr>
                <w:rFonts w:ascii="Calibri" w:hAnsi="Calibri" w:cs="Arial"/>
                <w:b/>
                <w:bCs/>
              </w:rPr>
            </w:pPr>
            <w:r>
              <w:rPr>
                <w:rFonts w:ascii="Calibri" w:hAnsi="Calibri" w:cs="Arial"/>
                <w:b/>
                <w:bCs/>
              </w:rPr>
              <w:t>Description of changes</w:t>
            </w:r>
          </w:p>
        </w:tc>
      </w:tr>
      <w:tr w:rsidR="00D05D97" w:rsidTr="00130F4F">
        <w:trPr>
          <w:trHeight w:val="435"/>
        </w:trPr>
        <w:tc>
          <w:tcPr>
            <w:tcW w:w="1368" w:type="dxa"/>
            <w:tcBorders>
              <w:top w:val="single" w:sz="4" w:space="0" w:color="000000"/>
              <w:left w:val="single" w:sz="4" w:space="0" w:color="000000"/>
              <w:bottom w:val="single" w:sz="4" w:space="0" w:color="000000"/>
            </w:tcBorders>
            <w:shd w:val="clear" w:color="auto" w:fill="auto"/>
            <w:vAlign w:val="center"/>
          </w:tcPr>
          <w:p w:rsidR="00D05D97" w:rsidRDefault="00D05D97" w:rsidP="00130F4F">
            <w:pPr>
              <w:pStyle w:val="Header"/>
              <w:tabs>
                <w:tab w:val="clear" w:pos="4320"/>
                <w:tab w:val="clear" w:pos="8640"/>
              </w:tabs>
              <w:snapToGrid w:val="0"/>
              <w:jc w:val="center"/>
              <w:rPr>
                <w:rFonts w:ascii="Calibri" w:hAnsi="Calibri" w:cs="Arial"/>
              </w:rPr>
            </w:pPr>
            <w:r>
              <w:rPr>
                <w:rFonts w:ascii="Calibri" w:hAnsi="Calibri" w:cs="Arial"/>
              </w:rPr>
              <w:t>V1.0</w:t>
            </w:r>
          </w:p>
        </w:tc>
        <w:tc>
          <w:tcPr>
            <w:tcW w:w="1801" w:type="dxa"/>
            <w:tcBorders>
              <w:top w:val="single" w:sz="4" w:space="0" w:color="000000"/>
              <w:left w:val="single" w:sz="4" w:space="0" w:color="000000"/>
              <w:bottom w:val="single" w:sz="4" w:space="0" w:color="000000"/>
            </w:tcBorders>
            <w:shd w:val="clear" w:color="auto" w:fill="auto"/>
            <w:vAlign w:val="center"/>
          </w:tcPr>
          <w:p w:rsidR="00D05D97" w:rsidRDefault="00D05D97" w:rsidP="00130F4F">
            <w:pPr>
              <w:pStyle w:val="Header"/>
              <w:tabs>
                <w:tab w:val="clear" w:pos="4320"/>
                <w:tab w:val="clear" w:pos="8640"/>
              </w:tabs>
              <w:snapToGrid w:val="0"/>
              <w:jc w:val="center"/>
              <w:rPr>
                <w:rFonts w:ascii="Calibri" w:hAnsi="Calibri" w:cs="Arial"/>
              </w:rPr>
            </w:pPr>
            <w:r>
              <w:rPr>
                <w:rFonts w:ascii="Calibri" w:hAnsi="Calibri" w:cs="Arial"/>
              </w:rPr>
              <w:t>6</w:t>
            </w:r>
            <w:r w:rsidR="0070408F">
              <w:rPr>
                <w:rFonts w:ascii="Calibri" w:hAnsi="Calibri" w:cs="Arial"/>
              </w:rPr>
              <w:t>/20</w:t>
            </w:r>
            <w:r>
              <w:rPr>
                <w:rFonts w:ascii="Calibri" w:hAnsi="Calibri" w:cs="Arial"/>
              </w:rPr>
              <w:t>/17</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pStyle w:val="Header"/>
              <w:tabs>
                <w:tab w:val="clear" w:pos="4320"/>
                <w:tab w:val="clear" w:pos="8640"/>
              </w:tabs>
              <w:snapToGrid w:val="0"/>
              <w:spacing w:before="60"/>
              <w:jc w:val="center"/>
              <w:rPr>
                <w:rFonts w:ascii="Calibri" w:hAnsi="Calibri" w:cs="Arial"/>
              </w:rPr>
            </w:pPr>
            <w:r>
              <w:rPr>
                <w:rFonts w:ascii="Calibri" w:hAnsi="Calibri" w:cs="Arial"/>
              </w:rPr>
              <w:t>Initial release</w:t>
            </w:r>
          </w:p>
        </w:tc>
      </w:tr>
      <w:tr w:rsidR="00D05D97" w:rsidTr="00130F4F">
        <w:trPr>
          <w:trHeight w:val="435"/>
        </w:trPr>
        <w:tc>
          <w:tcPr>
            <w:tcW w:w="1368" w:type="dxa"/>
            <w:tcBorders>
              <w:top w:val="single" w:sz="4" w:space="0" w:color="000000"/>
              <w:left w:val="single" w:sz="4" w:space="0" w:color="000000"/>
              <w:bottom w:val="single" w:sz="4" w:space="0" w:color="000000"/>
            </w:tcBorders>
            <w:shd w:val="clear" w:color="auto" w:fill="auto"/>
          </w:tcPr>
          <w:p w:rsidR="00D05D97" w:rsidRDefault="00B24287" w:rsidP="00B24287">
            <w:pPr>
              <w:pStyle w:val="Header"/>
              <w:tabs>
                <w:tab w:val="clear" w:pos="4320"/>
                <w:tab w:val="clear" w:pos="8640"/>
              </w:tabs>
              <w:snapToGrid w:val="0"/>
              <w:jc w:val="center"/>
              <w:rPr>
                <w:rFonts w:ascii="Calibri" w:hAnsi="Calibri" w:cs="Arial"/>
              </w:rPr>
            </w:pPr>
            <w:r>
              <w:rPr>
                <w:rFonts w:ascii="Calibri" w:hAnsi="Calibri" w:cs="Arial"/>
              </w:rPr>
              <w:t>V1.1</w:t>
            </w:r>
          </w:p>
        </w:tc>
        <w:tc>
          <w:tcPr>
            <w:tcW w:w="1801" w:type="dxa"/>
            <w:tcBorders>
              <w:top w:val="single" w:sz="4" w:space="0" w:color="000000"/>
              <w:left w:val="single" w:sz="4" w:space="0" w:color="000000"/>
              <w:bottom w:val="single" w:sz="4" w:space="0" w:color="000000"/>
            </w:tcBorders>
            <w:shd w:val="clear" w:color="auto" w:fill="auto"/>
          </w:tcPr>
          <w:p w:rsidR="00D05D97" w:rsidRDefault="00B24287" w:rsidP="00B24287">
            <w:pPr>
              <w:pStyle w:val="Header"/>
              <w:tabs>
                <w:tab w:val="clear" w:pos="4320"/>
                <w:tab w:val="clear" w:pos="8640"/>
              </w:tabs>
              <w:snapToGrid w:val="0"/>
              <w:jc w:val="center"/>
              <w:rPr>
                <w:rFonts w:ascii="Calibri" w:hAnsi="Calibri" w:cs="Arial"/>
              </w:rPr>
            </w:pPr>
            <w:r>
              <w:rPr>
                <w:rFonts w:ascii="Calibri" w:hAnsi="Calibri" w:cs="Arial"/>
              </w:rPr>
              <w:t>7/3/17</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B24287" w:rsidP="00B24287">
            <w:pPr>
              <w:pStyle w:val="Header"/>
              <w:tabs>
                <w:tab w:val="clear" w:pos="4320"/>
                <w:tab w:val="clear" w:pos="8640"/>
              </w:tabs>
              <w:snapToGrid w:val="0"/>
              <w:jc w:val="center"/>
              <w:rPr>
                <w:rFonts w:ascii="Calibri" w:hAnsi="Calibri" w:cs="Arial"/>
              </w:rPr>
            </w:pPr>
            <w:r>
              <w:rPr>
                <w:rFonts w:ascii="Calibri" w:hAnsi="Calibri" w:cs="Arial"/>
              </w:rPr>
              <w:t>Updated information</w:t>
            </w:r>
          </w:p>
        </w:tc>
      </w:tr>
    </w:tbl>
    <w:p w:rsidR="00D05D97" w:rsidRDefault="00D05D97" w:rsidP="00D05D97">
      <w:pPr>
        <w:pStyle w:val="Header"/>
        <w:tabs>
          <w:tab w:val="clear" w:pos="4320"/>
          <w:tab w:val="clear" w:pos="8640"/>
        </w:tabs>
      </w:pPr>
    </w:p>
    <w:p w:rsidR="00D05D97" w:rsidRDefault="00D05D97" w:rsidP="00D05D97">
      <w:pPr>
        <w:pStyle w:val="Header"/>
        <w:tabs>
          <w:tab w:val="clear" w:pos="4320"/>
          <w:tab w:val="clear" w:pos="8640"/>
        </w:tabs>
        <w:rPr>
          <w:rFonts w:ascii="Calibri" w:hAnsi="Calibri" w:cs="Arial"/>
        </w:rPr>
      </w:pPr>
    </w:p>
    <w:p w:rsidR="00D05D97" w:rsidRDefault="00D05D97" w:rsidP="00D05D97">
      <w:pPr>
        <w:pStyle w:val="Header"/>
        <w:tabs>
          <w:tab w:val="clear" w:pos="4320"/>
          <w:tab w:val="clear" w:pos="8640"/>
        </w:tabs>
        <w:rPr>
          <w:rFonts w:ascii="Calibri" w:hAnsi="Calibri" w:cs="Arial"/>
        </w:rPr>
      </w:pPr>
    </w:p>
    <w:p w:rsidR="00D05D97" w:rsidRDefault="00D05D97" w:rsidP="00D05D97">
      <w:pPr>
        <w:rPr>
          <w:rFonts w:ascii="Calibri" w:hAnsi="Calibri" w:cs="Arial"/>
          <w:b/>
          <w:bCs/>
        </w:rPr>
      </w:pPr>
      <w:r>
        <w:rPr>
          <w:rFonts w:ascii="Calibri" w:hAnsi="Calibri" w:cs="Arial"/>
          <w:b/>
          <w:bCs/>
        </w:rPr>
        <w:t>Document Storage</w:t>
      </w:r>
    </w:p>
    <w:p w:rsidR="00D05D97" w:rsidRDefault="00D05D97" w:rsidP="00D05D97">
      <w:pPr>
        <w:pStyle w:val="Header"/>
        <w:tabs>
          <w:tab w:val="clear" w:pos="4320"/>
          <w:tab w:val="clear" w:pos="8640"/>
        </w:tabs>
        <w:rPr>
          <w:rFonts w:ascii="Calibri" w:hAnsi="Calibri" w:cs="Arial"/>
        </w:rPr>
      </w:pPr>
      <w:r>
        <w:rPr>
          <w:rFonts w:ascii="Calibri" w:hAnsi="Calibri" w:cs="Arial"/>
        </w:rPr>
        <w:t xml:space="preserve">This document is stored on </w:t>
      </w:r>
      <w:proofErr w:type="spellStart"/>
      <w:r>
        <w:rPr>
          <w:rFonts w:ascii="Calibri" w:hAnsi="Calibri" w:cs="Arial"/>
        </w:rPr>
        <w:t>Github</w:t>
      </w:r>
      <w:proofErr w:type="spellEnd"/>
      <w:r>
        <w:rPr>
          <w:rFonts w:ascii="Calibri" w:hAnsi="Calibri" w:cs="Arial"/>
        </w:rPr>
        <w:t xml:space="preserve"> at:</w:t>
      </w:r>
    </w:p>
    <w:p w:rsidR="00D05D97" w:rsidRDefault="00D05D97" w:rsidP="00D05D97">
      <w:pPr>
        <w:pStyle w:val="Header"/>
        <w:tabs>
          <w:tab w:val="clear" w:pos="4320"/>
          <w:tab w:val="clear" w:pos="8640"/>
        </w:tabs>
        <w:rPr>
          <w:rFonts w:ascii="Calibri" w:hAnsi="Calibri"/>
        </w:rPr>
      </w:pPr>
      <w:r w:rsidRPr="00D113D6">
        <w:rPr>
          <w:rFonts w:ascii="Calibri" w:hAnsi="Calibri" w:cs="Arial"/>
        </w:rPr>
        <w:t>https://github.com/UHD-SoftwareEngineering-Summer2017/Final-Project</w:t>
      </w:r>
    </w:p>
    <w:p w:rsidR="00D05D97" w:rsidRDefault="00D05D97" w:rsidP="00D05D97">
      <w:pPr>
        <w:pStyle w:val="Header"/>
        <w:tabs>
          <w:tab w:val="clear" w:pos="4320"/>
          <w:tab w:val="clear" w:pos="8640"/>
        </w:tabs>
        <w:rPr>
          <w:rFonts w:ascii="Calibri" w:hAnsi="Calibri" w:cs="Arial"/>
          <w:b/>
          <w:bCs/>
        </w:rPr>
      </w:pPr>
      <w:r>
        <w:rPr>
          <w:rFonts w:ascii="Calibri" w:hAnsi="Calibri" w:cs="Arial"/>
          <w:b/>
          <w:bCs/>
        </w:rPr>
        <w:t>Document Owner</w:t>
      </w:r>
    </w:p>
    <w:p w:rsidR="00D05D97" w:rsidRDefault="00D05D97" w:rsidP="00D05D97">
      <w:pPr>
        <w:rPr>
          <w:rFonts w:ascii="Calibri" w:hAnsi="Calibri" w:cs="Arial"/>
        </w:rPr>
      </w:pPr>
      <w:r>
        <w:rPr>
          <w:rFonts w:ascii="Calibri" w:hAnsi="Calibri" w:cs="Arial"/>
        </w:rPr>
        <w:t>Thanh Bui is responsible for developing and maintaining this document.</w:t>
      </w:r>
    </w:p>
    <w:p w:rsidR="00D05D97" w:rsidRDefault="00D05D97" w:rsidP="00D05D97"/>
    <w:p w:rsidR="00D05D97" w:rsidRDefault="00D05D97" w:rsidP="00D05D97"/>
    <w:p w:rsidR="00D05D97" w:rsidRDefault="00D05D97" w:rsidP="00D05D97"/>
    <w:p w:rsidR="00D05D97" w:rsidRPr="00D05D97" w:rsidRDefault="00D05D97" w:rsidP="00D05D97"/>
    <w:p w:rsidR="00D05D97" w:rsidRDefault="00D05D97" w:rsidP="00D05D97">
      <w:pPr>
        <w:pStyle w:val="Heading1"/>
        <w:numPr>
          <w:ilvl w:val="0"/>
          <w:numId w:val="0"/>
        </w:numPr>
        <w:tabs>
          <w:tab w:val="right" w:leader="dot" w:pos="8640"/>
        </w:tabs>
      </w:pPr>
      <w:r>
        <w:lastRenderedPageBreak/>
        <w:t>Table of Contents</w:t>
      </w:r>
    </w:p>
    <w:p w:rsidR="00D05D97" w:rsidRDefault="00D05D97" w:rsidP="00D05D97">
      <w:pPr>
        <w:pStyle w:val="Heading1"/>
        <w:numPr>
          <w:ilvl w:val="0"/>
          <w:numId w:val="0"/>
        </w:numPr>
        <w:tabs>
          <w:tab w:val="right" w:leader="dot" w:pos="8640"/>
        </w:tabs>
      </w:pPr>
      <w:r>
        <w:t>1 OVERVIEW</w:t>
      </w:r>
      <w:r>
        <w:tab/>
      </w:r>
      <w:r w:rsidR="007F6D2C">
        <w:t>4</w:t>
      </w:r>
    </w:p>
    <w:p w:rsidR="007F6D2C" w:rsidRPr="00D041CA" w:rsidRDefault="007F6D2C" w:rsidP="00D041CA">
      <w:pPr>
        <w:pStyle w:val="Heading1"/>
        <w:numPr>
          <w:ilvl w:val="0"/>
          <w:numId w:val="0"/>
        </w:numPr>
        <w:tabs>
          <w:tab w:val="right" w:leader="dot" w:pos="8640"/>
        </w:tabs>
        <w:spacing w:before="0" w:after="0"/>
        <w:rPr>
          <w:b w:val="0"/>
          <w:sz w:val="28"/>
          <w:szCs w:val="28"/>
        </w:rPr>
      </w:pPr>
      <w:r w:rsidRPr="00D041CA">
        <w:rPr>
          <w:b w:val="0"/>
          <w:sz w:val="28"/>
          <w:szCs w:val="28"/>
        </w:rPr>
        <w:t>1.1 Purpose and Scope</w:t>
      </w:r>
      <w:r w:rsidRPr="00D041CA">
        <w:rPr>
          <w:b w:val="0"/>
          <w:sz w:val="28"/>
          <w:szCs w:val="28"/>
        </w:rPr>
        <w:tab/>
        <w:t>4</w:t>
      </w:r>
    </w:p>
    <w:p w:rsidR="007F6D2C" w:rsidRPr="00D041CA" w:rsidRDefault="007F6D2C" w:rsidP="00D041CA">
      <w:pPr>
        <w:pStyle w:val="Heading1"/>
        <w:numPr>
          <w:ilvl w:val="0"/>
          <w:numId w:val="0"/>
        </w:numPr>
        <w:tabs>
          <w:tab w:val="right" w:leader="dot" w:pos="8640"/>
        </w:tabs>
        <w:spacing w:before="0" w:after="0"/>
        <w:rPr>
          <w:b w:val="0"/>
          <w:sz w:val="28"/>
          <w:szCs w:val="28"/>
        </w:rPr>
      </w:pPr>
      <w:r w:rsidRPr="00D041CA">
        <w:rPr>
          <w:b w:val="0"/>
          <w:sz w:val="28"/>
          <w:szCs w:val="28"/>
        </w:rPr>
        <w:t>1.2 Goals and Objectives</w:t>
      </w:r>
      <w:r w:rsidRPr="00D041CA">
        <w:rPr>
          <w:b w:val="0"/>
          <w:sz w:val="28"/>
          <w:szCs w:val="28"/>
        </w:rPr>
        <w:tab/>
        <w:t>4</w:t>
      </w:r>
    </w:p>
    <w:p w:rsidR="007F6D2C" w:rsidRPr="00D041CA" w:rsidRDefault="007F6D2C" w:rsidP="00D041CA">
      <w:pPr>
        <w:pStyle w:val="Heading1"/>
        <w:numPr>
          <w:ilvl w:val="0"/>
          <w:numId w:val="0"/>
        </w:numPr>
        <w:tabs>
          <w:tab w:val="right" w:leader="dot" w:pos="8640"/>
        </w:tabs>
        <w:spacing w:before="0" w:after="0"/>
        <w:rPr>
          <w:b w:val="0"/>
          <w:sz w:val="28"/>
          <w:szCs w:val="28"/>
        </w:rPr>
      </w:pPr>
      <w:r w:rsidRPr="00D041CA">
        <w:rPr>
          <w:b w:val="0"/>
          <w:sz w:val="28"/>
          <w:szCs w:val="28"/>
        </w:rPr>
        <w:t>1.3 Project Deliverables</w:t>
      </w:r>
      <w:r w:rsidRPr="00D041CA">
        <w:rPr>
          <w:b w:val="0"/>
          <w:sz w:val="28"/>
          <w:szCs w:val="28"/>
        </w:rPr>
        <w:tab/>
        <w:t>5</w:t>
      </w:r>
    </w:p>
    <w:p w:rsidR="007F6D2C" w:rsidRPr="00D041CA" w:rsidRDefault="007F6D2C" w:rsidP="00D041CA">
      <w:pPr>
        <w:pStyle w:val="Heading1"/>
        <w:numPr>
          <w:ilvl w:val="0"/>
          <w:numId w:val="0"/>
        </w:numPr>
        <w:tabs>
          <w:tab w:val="right" w:leader="dot" w:pos="8640"/>
        </w:tabs>
        <w:spacing w:before="0" w:after="0"/>
        <w:rPr>
          <w:b w:val="0"/>
          <w:sz w:val="28"/>
          <w:szCs w:val="28"/>
        </w:rPr>
      </w:pPr>
      <w:r w:rsidRPr="00D041CA">
        <w:rPr>
          <w:b w:val="0"/>
          <w:sz w:val="28"/>
          <w:szCs w:val="28"/>
        </w:rPr>
        <w:t>1.4 succe</w:t>
      </w:r>
      <w:r w:rsidR="006303F5" w:rsidRPr="00D041CA">
        <w:rPr>
          <w:b w:val="0"/>
          <w:sz w:val="28"/>
          <w:szCs w:val="28"/>
        </w:rPr>
        <w:t>ss criteria</w:t>
      </w:r>
      <w:r w:rsidR="006303F5" w:rsidRPr="00D041CA">
        <w:rPr>
          <w:b w:val="0"/>
          <w:sz w:val="28"/>
          <w:szCs w:val="28"/>
        </w:rPr>
        <w:tab/>
      </w:r>
      <w:r w:rsidR="00D041CA">
        <w:rPr>
          <w:b w:val="0"/>
          <w:sz w:val="28"/>
          <w:szCs w:val="28"/>
        </w:rPr>
        <w:t>6</w:t>
      </w:r>
    </w:p>
    <w:p w:rsidR="00D05D97" w:rsidRDefault="00D05D97" w:rsidP="00D041CA">
      <w:pPr>
        <w:pStyle w:val="Heading1"/>
        <w:numPr>
          <w:ilvl w:val="0"/>
          <w:numId w:val="0"/>
        </w:numPr>
        <w:tabs>
          <w:tab w:val="right" w:leader="dot" w:pos="8640"/>
        </w:tabs>
        <w:spacing w:after="0"/>
      </w:pPr>
      <w:r>
        <w:t>2 STARTUP PLAN</w:t>
      </w:r>
      <w:r>
        <w:tab/>
      </w:r>
      <w:r w:rsidR="00D041CA">
        <w:t>6</w:t>
      </w:r>
    </w:p>
    <w:p w:rsidR="006303F5" w:rsidRPr="00D041CA" w:rsidRDefault="006303F5" w:rsidP="00D041CA">
      <w:pPr>
        <w:pStyle w:val="Heading1"/>
        <w:numPr>
          <w:ilvl w:val="0"/>
          <w:numId w:val="0"/>
        </w:numPr>
        <w:tabs>
          <w:tab w:val="right" w:leader="dot" w:pos="8640"/>
        </w:tabs>
        <w:spacing w:before="0" w:after="0"/>
        <w:rPr>
          <w:b w:val="0"/>
          <w:sz w:val="28"/>
          <w:szCs w:val="28"/>
        </w:rPr>
      </w:pPr>
      <w:r w:rsidRPr="00D041CA">
        <w:rPr>
          <w:b w:val="0"/>
          <w:sz w:val="28"/>
          <w:szCs w:val="28"/>
        </w:rPr>
        <w:t>2.1 Team Organization</w:t>
      </w:r>
      <w:r w:rsidRPr="00D041CA">
        <w:rPr>
          <w:b w:val="0"/>
          <w:sz w:val="28"/>
          <w:szCs w:val="28"/>
        </w:rPr>
        <w:tab/>
      </w:r>
      <w:r w:rsidR="00D041CA">
        <w:rPr>
          <w:b w:val="0"/>
          <w:sz w:val="28"/>
          <w:szCs w:val="28"/>
        </w:rPr>
        <w:t>6</w:t>
      </w:r>
    </w:p>
    <w:p w:rsidR="006303F5" w:rsidRPr="00D041CA" w:rsidRDefault="006303F5" w:rsidP="00D041CA">
      <w:pPr>
        <w:pStyle w:val="Heading1"/>
        <w:numPr>
          <w:ilvl w:val="0"/>
          <w:numId w:val="0"/>
        </w:numPr>
        <w:tabs>
          <w:tab w:val="right" w:leader="dot" w:pos="8640"/>
        </w:tabs>
        <w:spacing w:before="0" w:after="0"/>
        <w:rPr>
          <w:b w:val="0"/>
          <w:sz w:val="28"/>
          <w:szCs w:val="28"/>
        </w:rPr>
      </w:pPr>
      <w:r w:rsidRPr="00D041CA">
        <w:rPr>
          <w:b w:val="0"/>
          <w:sz w:val="28"/>
          <w:szCs w:val="28"/>
        </w:rPr>
        <w:t>2.2 Project Communications</w:t>
      </w:r>
      <w:r w:rsidRPr="00D041CA">
        <w:rPr>
          <w:b w:val="0"/>
          <w:sz w:val="28"/>
          <w:szCs w:val="28"/>
        </w:rPr>
        <w:tab/>
      </w:r>
      <w:r w:rsidR="00D041CA">
        <w:rPr>
          <w:b w:val="0"/>
          <w:sz w:val="28"/>
          <w:szCs w:val="28"/>
        </w:rPr>
        <w:t>7</w:t>
      </w:r>
    </w:p>
    <w:p w:rsidR="006303F5" w:rsidRPr="00D041CA" w:rsidRDefault="006303F5" w:rsidP="00D041CA">
      <w:pPr>
        <w:pStyle w:val="Heading1"/>
        <w:numPr>
          <w:ilvl w:val="0"/>
          <w:numId w:val="0"/>
        </w:numPr>
        <w:tabs>
          <w:tab w:val="right" w:leader="dot" w:pos="8640"/>
        </w:tabs>
        <w:spacing w:before="0" w:after="0"/>
        <w:rPr>
          <w:b w:val="0"/>
          <w:sz w:val="28"/>
          <w:szCs w:val="28"/>
        </w:rPr>
      </w:pPr>
      <w:r w:rsidRPr="00D041CA">
        <w:rPr>
          <w:b w:val="0"/>
          <w:sz w:val="28"/>
          <w:szCs w:val="28"/>
        </w:rPr>
        <w:t>2.3 Technical Process</w:t>
      </w:r>
      <w:r w:rsidRPr="00D041CA">
        <w:rPr>
          <w:b w:val="0"/>
          <w:sz w:val="28"/>
          <w:szCs w:val="28"/>
        </w:rPr>
        <w:tab/>
      </w:r>
      <w:r w:rsidR="00D041CA">
        <w:rPr>
          <w:b w:val="0"/>
          <w:sz w:val="28"/>
          <w:szCs w:val="28"/>
        </w:rPr>
        <w:t>7</w:t>
      </w:r>
    </w:p>
    <w:p w:rsidR="006303F5" w:rsidRPr="00D041CA" w:rsidRDefault="006303F5" w:rsidP="00D041CA">
      <w:pPr>
        <w:pStyle w:val="Heading1"/>
        <w:numPr>
          <w:ilvl w:val="0"/>
          <w:numId w:val="0"/>
        </w:numPr>
        <w:tabs>
          <w:tab w:val="right" w:leader="dot" w:pos="8640"/>
        </w:tabs>
        <w:spacing w:before="0" w:after="0"/>
        <w:rPr>
          <w:b w:val="0"/>
          <w:sz w:val="28"/>
          <w:szCs w:val="28"/>
        </w:rPr>
      </w:pPr>
      <w:r w:rsidRPr="00D041CA">
        <w:rPr>
          <w:b w:val="0"/>
          <w:sz w:val="28"/>
          <w:szCs w:val="28"/>
        </w:rPr>
        <w:t>2.4 Tools</w:t>
      </w:r>
      <w:r w:rsidRPr="00D041CA">
        <w:rPr>
          <w:b w:val="0"/>
          <w:sz w:val="28"/>
          <w:szCs w:val="28"/>
        </w:rPr>
        <w:tab/>
      </w:r>
      <w:r w:rsidR="00D041CA">
        <w:rPr>
          <w:b w:val="0"/>
          <w:sz w:val="28"/>
          <w:szCs w:val="28"/>
        </w:rPr>
        <w:t>7</w:t>
      </w:r>
    </w:p>
    <w:p w:rsidR="00D05D97" w:rsidRDefault="00D05D97" w:rsidP="00D05D97">
      <w:pPr>
        <w:pStyle w:val="Heading1"/>
        <w:numPr>
          <w:ilvl w:val="0"/>
          <w:numId w:val="0"/>
        </w:numPr>
        <w:tabs>
          <w:tab w:val="right" w:leader="dot" w:pos="8640"/>
        </w:tabs>
      </w:pPr>
      <w:r>
        <w:t xml:space="preserve">3 WORK PLAN </w:t>
      </w:r>
      <w:r>
        <w:tab/>
      </w:r>
      <w:r w:rsidR="0070408F">
        <w:t xml:space="preserve"> </w:t>
      </w:r>
      <w:r w:rsidR="00D041CA">
        <w:t>8</w:t>
      </w:r>
    </w:p>
    <w:p w:rsidR="006303F5" w:rsidRPr="00D041CA" w:rsidRDefault="006303F5" w:rsidP="00D041CA">
      <w:pPr>
        <w:pStyle w:val="Heading1"/>
        <w:numPr>
          <w:ilvl w:val="0"/>
          <w:numId w:val="0"/>
        </w:numPr>
        <w:tabs>
          <w:tab w:val="right" w:leader="dot" w:pos="8640"/>
        </w:tabs>
        <w:spacing w:before="0"/>
        <w:rPr>
          <w:b w:val="0"/>
          <w:sz w:val="28"/>
          <w:szCs w:val="28"/>
        </w:rPr>
      </w:pPr>
      <w:r w:rsidRPr="00D041CA">
        <w:rPr>
          <w:b w:val="0"/>
          <w:sz w:val="28"/>
          <w:szCs w:val="28"/>
        </w:rPr>
        <w:t>3.1 Resource Estimate</w:t>
      </w:r>
      <w:r w:rsidRPr="00D041CA">
        <w:rPr>
          <w:b w:val="0"/>
          <w:sz w:val="28"/>
          <w:szCs w:val="28"/>
        </w:rPr>
        <w:tab/>
      </w:r>
      <w:r w:rsidR="00D041CA">
        <w:rPr>
          <w:b w:val="0"/>
          <w:sz w:val="28"/>
          <w:szCs w:val="28"/>
        </w:rPr>
        <w:t>8</w:t>
      </w:r>
    </w:p>
    <w:p w:rsidR="006303F5" w:rsidRPr="00D041CA" w:rsidRDefault="006303F5" w:rsidP="00D041CA">
      <w:pPr>
        <w:pStyle w:val="Heading1"/>
        <w:numPr>
          <w:ilvl w:val="0"/>
          <w:numId w:val="0"/>
        </w:numPr>
        <w:tabs>
          <w:tab w:val="right" w:leader="dot" w:pos="8640"/>
        </w:tabs>
        <w:spacing w:before="0"/>
        <w:rPr>
          <w:b w:val="0"/>
          <w:sz w:val="28"/>
          <w:szCs w:val="28"/>
        </w:rPr>
      </w:pPr>
      <w:r w:rsidRPr="00D041CA">
        <w:rPr>
          <w:b w:val="0"/>
          <w:sz w:val="28"/>
          <w:szCs w:val="28"/>
        </w:rPr>
        <w:t>3.2 Release Plan</w:t>
      </w:r>
      <w:r w:rsidRPr="00D041CA">
        <w:rPr>
          <w:b w:val="0"/>
          <w:sz w:val="28"/>
          <w:szCs w:val="28"/>
        </w:rPr>
        <w:tab/>
      </w:r>
      <w:r w:rsidR="00D041CA">
        <w:rPr>
          <w:b w:val="0"/>
          <w:sz w:val="28"/>
          <w:szCs w:val="28"/>
        </w:rPr>
        <w:t>8</w:t>
      </w:r>
    </w:p>
    <w:p w:rsidR="006303F5" w:rsidRPr="00D041CA" w:rsidRDefault="006303F5" w:rsidP="00D041CA">
      <w:pPr>
        <w:pStyle w:val="Heading1"/>
        <w:numPr>
          <w:ilvl w:val="0"/>
          <w:numId w:val="0"/>
        </w:numPr>
        <w:tabs>
          <w:tab w:val="right" w:leader="dot" w:pos="8640"/>
        </w:tabs>
        <w:spacing w:before="0"/>
        <w:rPr>
          <w:b w:val="0"/>
          <w:sz w:val="28"/>
          <w:szCs w:val="28"/>
        </w:rPr>
      </w:pPr>
      <w:r w:rsidRPr="00D041CA">
        <w:rPr>
          <w:b w:val="0"/>
          <w:sz w:val="28"/>
          <w:szCs w:val="28"/>
        </w:rPr>
        <w:t>3.3</w:t>
      </w:r>
      <w:r w:rsidR="00D041CA" w:rsidRPr="00D041CA">
        <w:rPr>
          <w:b w:val="0"/>
          <w:sz w:val="28"/>
          <w:szCs w:val="28"/>
        </w:rPr>
        <w:t xml:space="preserve"> Iteration plans</w:t>
      </w:r>
      <w:r w:rsidR="00D041CA" w:rsidRPr="00D041CA">
        <w:rPr>
          <w:b w:val="0"/>
          <w:sz w:val="28"/>
          <w:szCs w:val="28"/>
        </w:rPr>
        <w:tab/>
      </w:r>
      <w:r w:rsidR="00D041CA">
        <w:rPr>
          <w:b w:val="0"/>
          <w:sz w:val="28"/>
          <w:szCs w:val="28"/>
        </w:rPr>
        <w:t>9</w:t>
      </w:r>
    </w:p>
    <w:p w:rsidR="00D05D97" w:rsidRDefault="00D05D97" w:rsidP="00D05D97">
      <w:pPr>
        <w:pStyle w:val="Heading1"/>
        <w:numPr>
          <w:ilvl w:val="0"/>
          <w:numId w:val="0"/>
        </w:numPr>
        <w:tabs>
          <w:tab w:val="right" w:leader="dot" w:pos="8640"/>
        </w:tabs>
      </w:pPr>
      <w:r>
        <w:t>4 CONTROL PLAN...</w:t>
      </w:r>
      <w:r>
        <w:tab/>
      </w:r>
      <w:r w:rsidR="00D041CA">
        <w:t>9</w:t>
      </w:r>
    </w:p>
    <w:p w:rsidR="00D041CA" w:rsidRPr="00D041CA" w:rsidRDefault="00D041CA" w:rsidP="00D041CA">
      <w:pPr>
        <w:pStyle w:val="Heading1"/>
        <w:numPr>
          <w:ilvl w:val="0"/>
          <w:numId w:val="0"/>
        </w:numPr>
        <w:tabs>
          <w:tab w:val="right" w:leader="dot" w:pos="8640"/>
        </w:tabs>
        <w:spacing w:before="0"/>
        <w:rPr>
          <w:b w:val="0"/>
          <w:sz w:val="28"/>
          <w:szCs w:val="28"/>
        </w:rPr>
      </w:pPr>
      <w:r w:rsidRPr="00D041CA">
        <w:rPr>
          <w:b w:val="0"/>
          <w:sz w:val="28"/>
          <w:szCs w:val="28"/>
        </w:rPr>
        <w:t>4.1 Monitoring and Control</w:t>
      </w:r>
      <w:r w:rsidRPr="00D041CA">
        <w:rPr>
          <w:b w:val="0"/>
          <w:sz w:val="28"/>
          <w:szCs w:val="28"/>
        </w:rPr>
        <w:tab/>
      </w:r>
      <w:r>
        <w:rPr>
          <w:b w:val="0"/>
          <w:sz w:val="28"/>
          <w:szCs w:val="28"/>
        </w:rPr>
        <w:t>9</w:t>
      </w:r>
    </w:p>
    <w:p w:rsidR="00D041CA" w:rsidRPr="00D041CA" w:rsidRDefault="00D041CA" w:rsidP="00D041CA">
      <w:pPr>
        <w:pStyle w:val="Heading1"/>
        <w:numPr>
          <w:ilvl w:val="0"/>
          <w:numId w:val="0"/>
        </w:numPr>
        <w:tabs>
          <w:tab w:val="right" w:leader="dot" w:pos="8640"/>
        </w:tabs>
        <w:spacing w:before="0"/>
        <w:rPr>
          <w:b w:val="0"/>
          <w:sz w:val="28"/>
          <w:szCs w:val="28"/>
        </w:rPr>
      </w:pPr>
      <w:r w:rsidRPr="00D041CA">
        <w:rPr>
          <w:b w:val="0"/>
          <w:sz w:val="28"/>
          <w:szCs w:val="28"/>
        </w:rPr>
        <w:t>4.2 Configuration and Management Plans</w:t>
      </w:r>
      <w:r w:rsidRPr="00D041CA">
        <w:rPr>
          <w:b w:val="0"/>
          <w:sz w:val="28"/>
          <w:szCs w:val="28"/>
        </w:rPr>
        <w:tab/>
      </w:r>
      <w:r>
        <w:rPr>
          <w:b w:val="0"/>
          <w:sz w:val="28"/>
          <w:szCs w:val="28"/>
        </w:rPr>
        <w:t>10</w:t>
      </w:r>
    </w:p>
    <w:p w:rsidR="00D05D97" w:rsidRDefault="00D05D97" w:rsidP="00D05D97">
      <w:pPr>
        <w:pStyle w:val="Heading1"/>
        <w:numPr>
          <w:ilvl w:val="0"/>
          <w:numId w:val="0"/>
        </w:numPr>
        <w:tabs>
          <w:tab w:val="right" w:leader="dot" w:pos="8640"/>
        </w:tabs>
      </w:pPr>
      <w:r>
        <w:t>5 SUPPORTING PROCESS PLANS</w:t>
      </w:r>
      <w:r>
        <w:tab/>
      </w:r>
      <w:r w:rsidR="00D041CA">
        <w:t>11</w:t>
      </w:r>
    </w:p>
    <w:p w:rsidR="00D05D97" w:rsidRPr="00D041CA" w:rsidRDefault="00D041CA" w:rsidP="00D041CA">
      <w:pPr>
        <w:pStyle w:val="Heading1"/>
        <w:numPr>
          <w:ilvl w:val="0"/>
          <w:numId w:val="0"/>
        </w:numPr>
        <w:tabs>
          <w:tab w:val="right" w:leader="dot" w:pos="8640"/>
        </w:tabs>
        <w:spacing w:before="0"/>
        <w:rPr>
          <w:rFonts w:asciiTheme="minorHAnsi" w:hAnsiTheme="minorHAnsi" w:cstheme="minorHAnsi"/>
          <w:b w:val="0"/>
          <w:sz w:val="28"/>
          <w:szCs w:val="28"/>
        </w:rPr>
      </w:pPr>
      <w:r w:rsidRPr="00D041CA">
        <w:rPr>
          <w:rFonts w:asciiTheme="minorHAnsi" w:hAnsiTheme="minorHAnsi" w:cstheme="minorHAnsi"/>
          <w:b w:val="0"/>
          <w:sz w:val="28"/>
          <w:szCs w:val="28"/>
        </w:rPr>
        <w:t>5.1 Risk Management Plans</w:t>
      </w:r>
      <w:r w:rsidRPr="00D041CA">
        <w:rPr>
          <w:rFonts w:asciiTheme="minorHAnsi" w:hAnsiTheme="minorHAnsi" w:cstheme="minorHAnsi"/>
          <w:b w:val="0"/>
          <w:sz w:val="28"/>
          <w:szCs w:val="28"/>
        </w:rPr>
        <w:tab/>
      </w:r>
      <w:r>
        <w:rPr>
          <w:rFonts w:asciiTheme="minorHAnsi" w:hAnsiTheme="minorHAnsi" w:cstheme="minorHAnsi"/>
          <w:b w:val="0"/>
          <w:sz w:val="28"/>
          <w:szCs w:val="28"/>
        </w:rPr>
        <w:t>11</w:t>
      </w:r>
    </w:p>
    <w:p w:rsidR="00A32795" w:rsidRPr="00D041CA" w:rsidRDefault="00D041CA" w:rsidP="00D041CA">
      <w:pPr>
        <w:pStyle w:val="Heading1"/>
        <w:numPr>
          <w:ilvl w:val="0"/>
          <w:numId w:val="0"/>
        </w:numPr>
        <w:tabs>
          <w:tab w:val="right" w:leader="dot" w:pos="8640"/>
        </w:tabs>
        <w:spacing w:before="0"/>
        <w:rPr>
          <w:rFonts w:asciiTheme="minorHAnsi" w:hAnsiTheme="minorHAnsi" w:cstheme="minorHAnsi"/>
          <w:b w:val="0"/>
          <w:sz w:val="28"/>
          <w:szCs w:val="28"/>
        </w:rPr>
      </w:pPr>
      <w:r w:rsidRPr="00D041CA">
        <w:rPr>
          <w:rFonts w:asciiTheme="minorHAnsi" w:hAnsiTheme="minorHAnsi" w:cstheme="minorHAnsi"/>
          <w:b w:val="0"/>
          <w:sz w:val="28"/>
          <w:szCs w:val="28"/>
        </w:rPr>
        <w:t>5.2 Test Plans</w:t>
      </w:r>
      <w:r w:rsidRPr="00D041CA">
        <w:rPr>
          <w:rFonts w:asciiTheme="minorHAnsi" w:hAnsiTheme="minorHAnsi" w:cstheme="minorHAnsi"/>
          <w:b w:val="0"/>
          <w:sz w:val="28"/>
          <w:szCs w:val="28"/>
        </w:rPr>
        <w:tab/>
      </w:r>
      <w:r>
        <w:rPr>
          <w:rFonts w:asciiTheme="minorHAnsi" w:hAnsiTheme="minorHAnsi" w:cstheme="minorHAnsi"/>
          <w:b w:val="0"/>
          <w:sz w:val="28"/>
          <w:szCs w:val="28"/>
        </w:rPr>
        <w:t>11</w:t>
      </w:r>
    </w:p>
    <w:p w:rsidR="00D041CA" w:rsidRDefault="00D041CA" w:rsidP="00D041CA">
      <w:pPr>
        <w:pStyle w:val="Heading1"/>
        <w:numPr>
          <w:ilvl w:val="0"/>
          <w:numId w:val="0"/>
        </w:numPr>
        <w:spacing w:before="0"/>
        <w:rPr>
          <w:rFonts w:asciiTheme="minorHAnsi" w:hAnsiTheme="minorHAnsi" w:cstheme="minorHAnsi"/>
          <w:b w:val="0"/>
          <w:sz w:val="28"/>
          <w:szCs w:val="28"/>
        </w:rPr>
      </w:pPr>
      <w:r w:rsidRPr="00D041CA">
        <w:rPr>
          <w:rFonts w:asciiTheme="minorHAnsi" w:hAnsiTheme="minorHAnsi" w:cstheme="minorHAnsi"/>
          <w:b w:val="0"/>
          <w:sz w:val="28"/>
          <w:szCs w:val="28"/>
        </w:rPr>
        <w:t xml:space="preserve">5.3 Project Acceptance </w:t>
      </w:r>
      <w:proofErr w:type="gramStart"/>
      <w:r w:rsidRPr="00D041CA">
        <w:rPr>
          <w:rFonts w:asciiTheme="minorHAnsi" w:hAnsiTheme="minorHAnsi" w:cstheme="minorHAnsi"/>
          <w:b w:val="0"/>
          <w:sz w:val="28"/>
          <w:szCs w:val="28"/>
        </w:rPr>
        <w:t>Plan</w:t>
      </w:r>
      <w:r w:rsidR="0041061B">
        <w:rPr>
          <w:rFonts w:asciiTheme="minorHAnsi" w:hAnsiTheme="minorHAnsi" w:cstheme="minorHAnsi"/>
          <w:b w:val="0"/>
          <w:sz w:val="28"/>
          <w:szCs w:val="28"/>
        </w:rPr>
        <w:t xml:space="preserve">  </w:t>
      </w:r>
      <w:r>
        <w:rPr>
          <w:rFonts w:asciiTheme="minorHAnsi" w:hAnsiTheme="minorHAnsi" w:cstheme="minorHAnsi"/>
          <w:b w:val="0"/>
          <w:sz w:val="28"/>
          <w:szCs w:val="28"/>
        </w:rPr>
        <w:t>…</w:t>
      </w:r>
      <w:proofErr w:type="gramEnd"/>
      <w:r>
        <w:rPr>
          <w:rFonts w:asciiTheme="minorHAnsi" w:hAnsiTheme="minorHAnsi" w:cstheme="minorHAnsi"/>
          <w:b w:val="0"/>
          <w:sz w:val="28"/>
          <w:szCs w:val="28"/>
        </w:rPr>
        <w:t>……………………………………………………………..... 11</w:t>
      </w:r>
    </w:p>
    <w:p w:rsidR="00D041CA" w:rsidRPr="00D041CA" w:rsidRDefault="00D041CA" w:rsidP="00D041CA"/>
    <w:p w:rsidR="00D041CA" w:rsidRDefault="00D041CA" w:rsidP="00D041CA"/>
    <w:p w:rsidR="00D041CA" w:rsidRDefault="00D041CA" w:rsidP="00D041CA"/>
    <w:p w:rsidR="00D041CA" w:rsidRDefault="00D041CA" w:rsidP="00D041CA"/>
    <w:p w:rsidR="00D041CA" w:rsidRPr="00D041CA" w:rsidRDefault="00D041CA" w:rsidP="00D041CA"/>
    <w:p w:rsidR="00D05D97" w:rsidRDefault="00D05D97" w:rsidP="00D05D97">
      <w:pPr>
        <w:pStyle w:val="Heading1"/>
        <w:numPr>
          <w:ilvl w:val="0"/>
          <w:numId w:val="0"/>
        </w:numPr>
        <w:tabs>
          <w:tab w:val="right" w:leader="dot" w:pos="8640"/>
        </w:tabs>
      </w:pPr>
      <w:r>
        <w:lastRenderedPageBreak/>
        <w:t>Overview</w:t>
      </w:r>
    </w:p>
    <w:p w:rsidR="00D05D97" w:rsidRDefault="00D05D97" w:rsidP="00D05D97">
      <w:pPr>
        <w:pStyle w:val="Heading2"/>
      </w:pPr>
      <w:bookmarkStart w:id="0" w:name="__RefHeading__161_2123381194"/>
      <w:bookmarkStart w:id="1" w:name="__RefHeading__95_260136210"/>
      <w:bookmarkStart w:id="2" w:name="__RefHeading__32_955743501"/>
      <w:bookmarkStart w:id="3" w:name="__RefHeading__6_808790270"/>
      <w:bookmarkStart w:id="4" w:name="__RefHeading__61_1538615188"/>
      <w:bookmarkStart w:id="5" w:name="__RefHeading__422_260136210"/>
      <w:bookmarkEnd w:id="0"/>
      <w:bookmarkEnd w:id="1"/>
      <w:bookmarkEnd w:id="2"/>
      <w:bookmarkEnd w:id="3"/>
      <w:bookmarkEnd w:id="4"/>
      <w:bookmarkEnd w:id="5"/>
      <w:r>
        <w:t>Purpose and Scope</w:t>
      </w:r>
    </w:p>
    <w:p w:rsidR="00D05D97" w:rsidRDefault="000978AE" w:rsidP="00D05D97">
      <w:pPr>
        <w:rPr>
          <w:rFonts w:ascii="Calibri" w:hAnsi="Calibri"/>
        </w:rPr>
      </w:pPr>
      <w:r>
        <w:rPr>
          <w:rFonts w:ascii="Calibri" w:hAnsi="Calibri"/>
        </w:rPr>
        <w:t xml:space="preserve">The purpose of this assignment is to design an interface that allows user to sign in as either a student or administrator </w:t>
      </w:r>
      <w:r w:rsidR="00A32795">
        <w:rPr>
          <w:rFonts w:ascii="Calibri" w:hAnsi="Calibri"/>
        </w:rPr>
        <w:t>with different functions for their respective role</w:t>
      </w:r>
    </w:p>
    <w:p w:rsidR="00D05D97" w:rsidRDefault="00D05D97" w:rsidP="00D05D97">
      <w:pPr>
        <w:rPr>
          <w:rFonts w:ascii="Calibri" w:hAnsi="Calibri"/>
        </w:rPr>
      </w:pPr>
    </w:p>
    <w:p w:rsidR="00D05D97" w:rsidRDefault="00A32795" w:rsidP="00D05D97">
      <w:pPr>
        <w:pStyle w:val="NormalWeb"/>
        <w:snapToGrid w:val="0"/>
        <w:spacing w:before="0" w:after="0"/>
        <w:rPr>
          <w:rFonts w:ascii="Calibri" w:hAnsi="Calibri"/>
        </w:rPr>
      </w:pPr>
      <w:r>
        <w:rPr>
          <w:rFonts w:ascii="Calibri" w:hAnsi="Calibri"/>
        </w:rPr>
        <w:t>The UI allows the user as a student to login view their grades, classes, and calculate their GPA, while the admin is allowed to view the students grade, classes, adjust the grades, add or remove student from the roster.</w:t>
      </w:r>
    </w:p>
    <w:p w:rsidR="00D05D97" w:rsidRDefault="00D05D97" w:rsidP="00D05D97">
      <w:pPr>
        <w:pStyle w:val="NormalWeb"/>
        <w:snapToGrid w:val="0"/>
        <w:spacing w:before="0" w:after="0"/>
        <w:rPr>
          <w:rFonts w:ascii="Calibri" w:hAnsi="Calibri"/>
        </w:rPr>
      </w:pPr>
    </w:p>
    <w:p w:rsidR="00D05D97" w:rsidRDefault="00D05D97" w:rsidP="00D05D97">
      <w:pPr>
        <w:pStyle w:val="NormalWeb"/>
        <w:snapToGrid w:val="0"/>
        <w:spacing w:before="0" w:after="0"/>
        <w:rPr>
          <w:rFonts w:ascii="Calibri" w:hAnsi="Calibri"/>
        </w:rPr>
      </w:pPr>
      <w:r>
        <w:rPr>
          <w:rFonts w:ascii="Calibri" w:hAnsi="Calibri"/>
        </w:rPr>
        <w:t xml:space="preserve">The user interface will be intuitive and simple to navigate, </w:t>
      </w:r>
      <w:r w:rsidR="0040489F">
        <w:rPr>
          <w:rFonts w:ascii="Calibri" w:hAnsi="Calibri"/>
        </w:rPr>
        <w:t>with a simple login and password request. Following that depends on either the user is a student or admin that it allows certain functions to be used</w:t>
      </w:r>
    </w:p>
    <w:p w:rsidR="00D05D97" w:rsidRDefault="00D05D97" w:rsidP="00D05D97">
      <w:pPr>
        <w:pStyle w:val="NormalWeb"/>
        <w:snapToGrid w:val="0"/>
        <w:spacing w:before="0" w:after="0"/>
        <w:rPr>
          <w:rFonts w:ascii="Calibri" w:hAnsi="Calibri"/>
        </w:rPr>
      </w:pPr>
    </w:p>
    <w:p w:rsidR="00D05D97" w:rsidRDefault="00D05D97" w:rsidP="00D05D97">
      <w:pPr>
        <w:pStyle w:val="Heading2"/>
      </w:pPr>
      <w:bookmarkStart w:id="6" w:name="__RefHeading__163_2123381194"/>
      <w:bookmarkStart w:id="7" w:name="__RefHeading__97_260136210"/>
      <w:bookmarkStart w:id="8" w:name="__RefHeading__34_955743501"/>
      <w:bookmarkStart w:id="9" w:name="__RefHeading__8_808790270"/>
      <w:bookmarkStart w:id="10" w:name="__RefHeading__63_1538615188"/>
      <w:bookmarkStart w:id="11" w:name="__RefHeading__424_260136210"/>
      <w:bookmarkEnd w:id="6"/>
      <w:bookmarkEnd w:id="7"/>
      <w:bookmarkEnd w:id="8"/>
      <w:bookmarkEnd w:id="9"/>
      <w:bookmarkEnd w:id="10"/>
      <w:bookmarkEnd w:id="11"/>
      <w:r>
        <w:t>Goals and Objectives</w:t>
      </w:r>
    </w:p>
    <w:p w:rsidR="00D05D97" w:rsidRDefault="00D05D97" w:rsidP="00D05D97">
      <w:pPr>
        <w:snapToGrid w:val="0"/>
        <w:rPr>
          <w:rFonts w:ascii="Calibri" w:hAnsi="Calibri"/>
        </w:rPr>
      </w:pPr>
      <w:r>
        <w:rPr>
          <w:rFonts w:ascii="Calibri" w:hAnsi="Calibri"/>
        </w:rPr>
        <w:t>The overal</w:t>
      </w:r>
      <w:r w:rsidR="0040489F">
        <w:rPr>
          <w:rFonts w:ascii="Calibri" w:hAnsi="Calibri"/>
        </w:rPr>
        <w:t>l objective is to create a database that allows the user to login and view the information of the user and adjust information base on who logged in</w:t>
      </w:r>
    </w:p>
    <w:p w:rsidR="00D05D97" w:rsidRDefault="00D05D97" w:rsidP="00D05D97">
      <w:pPr>
        <w:snapToGrid w:val="0"/>
        <w:rPr>
          <w:rFonts w:ascii="Calibri" w:hAnsi="Calibri"/>
        </w:rPr>
      </w:pPr>
      <w:r>
        <w:rPr>
          <w:rFonts w:ascii="Calibri" w:hAnsi="Calibri"/>
        </w:rPr>
        <w:t>Project Goals:</w:t>
      </w:r>
    </w:p>
    <w:p w:rsidR="00D05D97" w:rsidRDefault="008A1CD2" w:rsidP="00D05D97">
      <w:pPr>
        <w:numPr>
          <w:ilvl w:val="0"/>
          <w:numId w:val="4"/>
        </w:numPr>
        <w:snapToGrid w:val="0"/>
        <w:rPr>
          <w:rFonts w:ascii="Calibri" w:hAnsi="Calibri"/>
        </w:rPr>
      </w:pPr>
      <w:r>
        <w:rPr>
          <w:rFonts w:ascii="Calibri" w:hAnsi="Calibri"/>
        </w:rPr>
        <w:t>Create an UI</w:t>
      </w:r>
      <w:r w:rsidR="00D05D97">
        <w:rPr>
          <w:rFonts w:ascii="Calibri" w:hAnsi="Calibri"/>
        </w:rPr>
        <w:t xml:space="preserve"> that functions as expected, looks great, and earns an A.</w:t>
      </w:r>
    </w:p>
    <w:p w:rsidR="00D05D97" w:rsidRDefault="00D05D97" w:rsidP="00D05D97">
      <w:pPr>
        <w:numPr>
          <w:ilvl w:val="0"/>
          <w:numId w:val="4"/>
        </w:numPr>
        <w:snapToGrid w:val="0"/>
        <w:rPr>
          <w:rFonts w:ascii="Calibri" w:hAnsi="Calibri"/>
        </w:rPr>
      </w:pPr>
      <w:r>
        <w:rPr>
          <w:rFonts w:ascii="Calibri" w:hAnsi="Calibri"/>
        </w:rPr>
        <w:t xml:space="preserve">Give Professor </w:t>
      </w:r>
      <w:r w:rsidR="008A1CD2">
        <w:rPr>
          <w:rFonts w:ascii="Calibri" w:hAnsi="Calibri"/>
        </w:rPr>
        <w:t>Chang</w:t>
      </w:r>
      <w:r>
        <w:rPr>
          <w:rFonts w:ascii="Calibri" w:hAnsi="Calibri"/>
        </w:rPr>
        <w:t xml:space="preserve"> </w:t>
      </w:r>
      <w:r w:rsidR="008A1CD2">
        <w:rPr>
          <w:rFonts w:ascii="Calibri" w:hAnsi="Calibri"/>
        </w:rPr>
        <w:t>an</w:t>
      </w:r>
      <w:r>
        <w:rPr>
          <w:rFonts w:ascii="Calibri" w:hAnsi="Calibri"/>
        </w:rPr>
        <w:t xml:space="preserve"> app to show </w:t>
      </w:r>
      <w:r w:rsidR="008A1CD2">
        <w:rPr>
          <w:rFonts w:ascii="Calibri" w:hAnsi="Calibri"/>
        </w:rPr>
        <w:t>off as an example</w:t>
      </w:r>
      <w:r>
        <w:rPr>
          <w:rFonts w:ascii="Calibri" w:hAnsi="Calibri"/>
        </w:rPr>
        <w:t>.</w:t>
      </w:r>
    </w:p>
    <w:p w:rsidR="00D05D97" w:rsidRDefault="00D05D97" w:rsidP="00D05D97">
      <w:pPr>
        <w:numPr>
          <w:ilvl w:val="0"/>
          <w:numId w:val="4"/>
        </w:numPr>
        <w:snapToGrid w:val="0"/>
        <w:rPr>
          <w:rFonts w:ascii="Calibri" w:hAnsi="Calibri"/>
        </w:rPr>
      </w:pPr>
      <w:r>
        <w:rPr>
          <w:rFonts w:ascii="Calibri" w:hAnsi="Calibri"/>
        </w:rPr>
        <w:t>Learn about software engineering and creating a</w:t>
      </w:r>
      <w:r w:rsidR="008A1CD2">
        <w:rPr>
          <w:rFonts w:ascii="Calibri" w:hAnsi="Calibri"/>
        </w:rPr>
        <w:t>n</w:t>
      </w:r>
      <w:r>
        <w:rPr>
          <w:rFonts w:ascii="Calibri" w:hAnsi="Calibri"/>
        </w:rPr>
        <w:t xml:space="preserve"> app.</w:t>
      </w:r>
    </w:p>
    <w:p w:rsidR="00D05D97" w:rsidRDefault="00D05D97" w:rsidP="00D05D97">
      <w:pPr>
        <w:snapToGrid w:val="0"/>
        <w:rPr>
          <w:rFonts w:ascii="Calibri" w:hAnsi="Calibri"/>
        </w:rPr>
      </w:pPr>
      <w:r>
        <w:rPr>
          <w:rFonts w:ascii="Calibri" w:hAnsi="Calibri"/>
        </w:rPr>
        <w:t>Project Objectives:</w:t>
      </w:r>
    </w:p>
    <w:p w:rsidR="00D05D97" w:rsidRDefault="00D05D97" w:rsidP="00D05D97">
      <w:pPr>
        <w:numPr>
          <w:ilvl w:val="0"/>
          <w:numId w:val="3"/>
        </w:numPr>
        <w:rPr>
          <w:rFonts w:ascii="Calibri" w:hAnsi="Calibri"/>
        </w:rPr>
      </w:pPr>
      <w:r>
        <w:rPr>
          <w:rFonts w:ascii="Calibri" w:hAnsi="Calibri"/>
        </w:rPr>
        <w:t xml:space="preserve">Create a </w:t>
      </w:r>
      <w:r w:rsidR="008A1CD2">
        <w:rPr>
          <w:rFonts w:ascii="Calibri" w:hAnsi="Calibri"/>
        </w:rPr>
        <w:t xml:space="preserve">UI that </w:t>
      </w:r>
      <w:r>
        <w:rPr>
          <w:rFonts w:ascii="Calibri" w:hAnsi="Calibri"/>
        </w:rPr>
        <w:t xml:space="preserve">give </w:t>
      </w:r>
      <w:r w:rsidR="008A1CD2">
        <w:rPr>
          <w:rFonts w:ascii="Calibri" w:hAnsi="Calibri"/>
        </w:rPr>
        <w:t xml:space="preserve">User </w:t>
      </w:r>
      <w:r>
        <w:rPr>
          <w:rFonts w:ascii="Calibri" w:hAnsi="Calibri"/>
        </w:rPr>
        <w:t>access account information</w:t>
      </w:r>
      <w:r w:rsidR="008A1CD2">
        <w:rPr>
          <w:rFonts w:ascii="Calibri" w:hAnsi="Calibri"/>
        </w:rPr>
        <w:t xml:space="preserve"> </w:t>
      </w:r>
    </w:p>
    <w:p w:rsidR="00D05D97" w:rsidRDefault="00D05D97" w:rsidP="00D05D97">
      <w:pPr>
        <w:numPr>
          <w:ilvl w:val="0"/>
          <w:numId w:val="3"/>
        </w:numPr>
        <w:rPr>
          <w:rFonts w:ascii="Calibri" w:hAnsi="Calibri"/>
        </w:rPr>
      </w:pPr>
      <w:r>
        <w:rPr>
          <w:rFonts w:ascii="Calibri" w:hAnsi="Calibri"/>
        </w:rPr>
        <w:t>Create an app that functions in a simple and intuitive manner.</w:t>
      </w:r>
    </w:p>
    <w:p w:rsidR="00D05D97" w:rsidRDefault="00D05D97" w:rsidP="00D05D97">
      <w:pPr>
        <w:numPr>
          <w:ilvl w:val="0"/>
          <w:numId w:val="3"/>
        </w:numPr>
        <w:rPr>
          <w:rFonts w:ascii="Calibri" w:hAnsi="Calibri"/>
        </w:rPr>
      </w:pPr>
      <w:r>
        <w:rPr>
          <w:rFonts w:ascii="Calibri" w:hAnsi="Calibri"/>
        </w:rPr>
        <w:t xml:space="preserve">Provide students </w:t>
      </w:r>
      <w:r w:rsidR="008A1CD2">
        <w:rPr>
          <w:rFonts w:ascii="Calibri" w:hAnsi="Calibri"/>
        </w:rPr>
        <w:t>to view and calculate their GPA.</w:t>
      </w:r>
    </w:p>
    <w:p w:rsidR="008A1CD2" w:rsidRDefault="008A1CD2" w:rsidP="008A1CD2">
      <w:pPr>
        <w:numPr>
          <w:ilvl w:val="0"/>
          <w:numId w:val="3"/>
        </w:numPr>
        <w:rPr>
          <w:rFonts w:ascii="Calibri" w:hAnsi="Calibri"/>
        </w:rPr>
      </w:pPr>
      <w:r>
        <w:rPr>
          <w:rFonts w:ascii="Calibri" w:hAnsi="Calibri"/>
        </w:rPr>
        <w:t>Provide admin to view and edit students information</w:t>
      </w:r>
    </w:p>
    <w:p w:rsidR="00D05D97" w:rsidRDefault="00D05D97" w:rsidP="00D05D97">
      <w:pPr>
        <w:rPr>
          <w:rFonts w:ascii="Calibri" w:hAnsi="Calibri"/>
        </w:rPr>
      </w:pPr>
    </w:p>
    <w:p w:rsidR="00D05D97" w:rsidRDefault="00D05D97" w:rsidP="00D05D97">
      <w:pPr>
        <w:pStyle w:val="Heading2"/>
        <w:pageBreakBefore/>
      </w:pPr>
      <w:bookmarkStart w:id="12" w:name="__RefHeading__165_2123381194"/>
      <w:bookmarkStart w:id="13" w:name="__RefHeading__99_260136210"/>
      <w:bookmarkStart w:id="14" w:name="__RefHeading__36_955743501"/>
      <w:bookmarkStart w:id="15" w:name="__RefHeading__10_808790270"/>
      <w:bookmarkStart w:id="16" w:name="__RefHeading__65_1538615188"/>
      <w:bookmarkStart w:id="17" w:name="__RefHeading__426_260136210"/>
      <w:bookmarkEnd w:id="12"/>
      <w:bookmarkEnd w:id="13"/>
      <w:bookmarkEnd w:id="14"/>
      <w:bookmarkEnd w:id="15"/>
      <w:bookmarkEnd w:id="16"/>
      <w:bookmarkEnd w:id="17"/>
      <w:r>
        <w:lastRenderedPageBreak/>
        <w:t>Project Deliverables</w:t>
      </w:r>
    </w:p>
    <w:p w:rsidR="00D05D97" w:rsidRDefault="00D05D97" w:rsidP="00D05D97">
      <w:pPr>
        <w:pStyle w:val="NoSpacing"/>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55"/>
        <w:gridCol w:w="5695"/>
      </w:tblGrid>
      <w:tr w:rsidR="00D05D97" w:rsidTr="00130F4F">
        <w:tc>
          <w:tcPr>
            <w:tcW w:w="2955" w:type="dxa"/>
            <w:tcBorders>
              <w:top w:val="single" w:sz="1" w:space="0" w:color="000000"/>
              <w:left w:val="single" w:sz="1" w:space="0" w:color="000000"/>
              <w:bottom w:val="single" w:sz="1" w:space="0" w:color="000000"/>
            </w:tcBorders>
            <w:shd w:val="clear" w:color="auto" w:fill="auto"/>
          </w:tcPr>
          <w:p w:rsidR="00D05D97" w:rsidRDefault="00D05D97" w:rsidP="00130F4F">
            <w:pPr>
              <w:snapToGrid w:val="0"/>
              <w:ind w:left="720"/>
              <w:rPr>
                <w:rFonts w:ascii="Calibri" w:hAnsi="Calibri"/>
                <w:b/>
                <w:bCs/>
                <w:sz w:val="32"/>
                <w:szCs w:val="32"/>
              </w:rPr>
            </w:pPr>
            <w:r>
              <w:rPr>
                <w:rFonts w:ascii="Calibri" w:hAnsi="Calibri"/>
                <w:b/>
                <w:bCs/>
                <w:sz w:val="32"/>
                <w:szCs w:val="32"/>
              </w:rPr>
              <w:t>Date</w:t>
            </w:r>
          </w:p>
        </w:tc>
        <w:tc>
          <w:tcPr>
            <w:tcW w:w="5695"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snapToGrid w:val="0"/>
              <w:ind w:left="720"/>
              <w:rPr>
                <w:rFonts w:ascii="Calibri" w:hAnsi="Calibri"/>
                <w:b/>
                <w:bCs/>
                <w:sz w:val="32"/>
                <w:szCs w:val="32"/>
              </w:rPr>
            </w:pPr>
            <w:r>
              <w:rPr>
                <w:rFonts w:ascii="Calibri" w:hAnsi="Calibri"/>
                <w:b/>
                <w:bCs/>
                <w:sz w:val="32"/>
                <w:szCs w:val="32"/>
              </w:rPr>
              <w:t>Deliverable</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6/12</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Requirements Specification</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6/12</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Project Plan</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6/14</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Iteration #1 Plan</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6/23</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Technical Prototype</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6/25</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 xml:space="preserve">Architecture Document </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6/25</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Iteration #1 Complete</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7/3</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Test Report</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7/3</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Iteration #2 Complete</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8A1CD2">
            <w:pPr>
              <w:pStyle w:val="NoSpacing"/>
              <w:snapToGrid w:val="0"/>
              <w:ind w:left="720"/>
              <w:rPr>
                <w:rFonts w:ascii="Calibri" w:hAnsi="Calibri"/>
              </w:rPr>
            </w:pPr>
            <w:r>
              <w:rPr>
                <w:rFonts w:ascii="Calibri" w:hAnsi="Calibri"/>
              </w:rPr>
              <w:t>7/4</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 xml:space="preserve">User Guide and System Administration Manual </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7/4</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Product Released</w:t>
            </w:r>
          </w:p>
        </w:tc>
      </w:tr>
    </w:tbl>
    <w:p w:rsidR="00D05D97" w:rsidRDefault="00D05D97" w:rsidP="00D05D97"/>
    <w:p w:rsidR="00D05D97" w:rsidRDefault="00D05D97" w:rsidP="00D05D97">
      <w:pPr>
        <w:pStyle w:val="Heading2"/>
        <w:pageBreakBefore/>
      </w:pPr>
      <w:bookmarkStart w:id="18" w:name="__RefHeading__167_2123381194"/>
      <w:bookmarkStart w:id="19" w:name="__RefHeading__101_260136210"/>
      <w:bookmarkStart w:id="20" w:name="__RefHeading__38_955743501"/>
      <w:bookmarkStart w:id="21" w:name="__RefHeading__12_808790270"/>
      <w:bookmarkStart w:id="22" w:name="__RefHeading__67_1538615188"/>
      <w:bookmarkStart w:id="23" w:name="__RefHeading__428_260136210"/>
      <w:bookmarkStart w:id="24" w:name="__RefHeading__179_2123381194"/>
      <w:bookmarkStart w:id="25" w:name="__RefHeading__109_260136210"/>
      <w:bookmarkStart w:id="26" w:name="__RefHeading__46_955743501"/>
      <w:bookmarkStart w:id="27" w:name="__RefHeading__840_808790270"/>
      <w:bookmarkStart w:id="28" w:name="__RefHeading__75_1538615188"/>
      <w:bookmarkStart w:id="29" w:name="__RefHeading__440_260136210"/>
      <w:bookmarkEnd w:id="18"/>
      <w:bookmarkEnd w:id="19"/>
      <w:bookmarkEnd w:id="20"/>
      <w:bookmarkEnd w:id="21"/>
      <w:bookmarkEnd w:id="22"/>
      <w:bookmarkEnd w:id="23"/>
      <w:bookmarkEnd w:id="24"/>
      <w:bookmarkEnd w:id="25"/>
      <w:bookmarkEnd w:id="26"/>
      <w:bookmarkEnd w:id="27"/>
      <w:bookmarkEnd w:id="28"/>
      <w:bookmarkEnd w:id="29"/>
      <w:r>
        <w:lastRenderedPageBreak/>
        <w:t>Success Criteria</w:t>
      </w:r>
    </w:p>
    <w:p w:rsidR="00D05D97" w:rsidRDefault="00D05D97" w:rsidP="00D05D97">
      <w:pPr>
        <w:rPr>
          <w:rFonts w:ascii="Calibri" w:hAnsi="Calibri"/>
        </w:rPr>
      </w:pPr>
      <w:r>
        <w:rPr>
          <w:rFonts w:ascii="Calibri" w:hAnsi="Calibri"/>
        </w:rPr>
        <w:t xml:space="preserve">A working prototype, which is easy to use, that allows users to </w:t>
      </w:r>
      <w:r w:rsidR="00593EF5">
        <w:rPr>
          <w:rFonts w:ascii="Calibri" w:hAnsi="Calibri"/>
        </w:rPr>
        <w:t>sign in either as a student to view grades, view classes , and calculate GPA or administrator to add students view student information and</w:t>
      </w:r>
      <w:r w:rsidR="0021412E">
        <w:rPr>
          <w:rFonts w:ascii="Calibri" w:hAnsi="Calibri"/>
        </w:rPr>
        <w:t xml:space="preserve"> edit student information.</w:t>
      </w:r>
    </w:p>
    <w:p w:rsidR="00D05D97" w:rsidRDefault="00D05D97" w:rsidP="00D05D97">
      <w:pPr>
        <w:rPr>
          <w:rFonts w:ascii="Calibri" w:hAnsi="Calibri"/>
        </w:rPr>
      </w:pPr>
    </w:p>
    <w:p w:rsidR="00D05D97" w:rsidRDefault="00D05D97" w:rsidP="00D05D97">
      <w:pPr>
        <w:pStyle w:val="Heading1"/>
      </w:pPr>
      <w:bookmarkStart w:id="30" w:name="__RefHeading__181_2123381194"/>
      <w:bookmarkStart w:id="31" w:name="__RefHeading__111_260136210"/>
      <w:bookmarkStart w:id="32" w:name="__RefHeading__48_955743501"/>
      <w:bookmarkStart w:id="33" w:name="__RefHeading__18_808790270"/>
      <w:bookmarkStart w:id="34" w:name="__RefHeading__77_1538615188"/>
      <w:bookmarkStart w:id="35" w:name="__RefHeading__442_260136210"/>
      <w:bookmarkStart w:id="36" w:name="__RefHeading__183_2123381194"/>
      <w:bookmarkStart w:id="37" w:name="__RefHeading__115_260136210"/>
      <w:bookmarkStart w:id="38" w:name="__RefHeading__52_955743501"/>
      <w:bookmarkStart w:id="39" w:name="__RefHeading__22_808790270"/>
      <w:bookmarkStart w:id="40" w:name="__RefHeading__81_1538615188"/>
      <w:bookmarkStart w:id="41" w:name="__RefHeading__446_260136210"/>
      <w:bookmarkStart w:id="42" w:name="__RefHeading__113_260136210"/>
      <w:bookmarkStart w:id="43" w:name="__RefHeading__50_955743501"/>
      <w:bookmarkStart w:id="44" w:name="__RefHeading__20_808790270"/>
      <w:bookmarkStart w:id="45" w:name="__RefHeading__79_153861518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t>Startup Plan</w:t>
      </w:r>
    </w:p>
    <w:p w:rsidR="00D05D97" w:rsidRDefault="00D05D97" w:rsidP="00D05D97">
      <w:pPr>
        <w:pStyle w:val="Heading2"/>
      </w:pPr>
      <w:bookmarkStart w:id="46" w:name="__RefHeading__185_2123381194"/>
      <w:bookmarkStart w:id="47" w:name="__RefHeading__117_260136210"/>
      <w:bookmarkStart w:id="48" w:name="__RefHeading__54_955743501"/>
      <w:bookmarkStart w:id="49" w:name="__RefHeading__24_808790270"/>
      <w:bookmarkStart w:id="50" w:name="__RefHeading__83_1538615188"/>
      <w:bookmarkStart w:id="51" w:name="__RefHeading__448_260136210"/>
      <w:bookmarkEnd w:id="46"/>
      <w:bookmarkEnd w:id="47"/>
      <w:bookmarkEnd w:id="48"/>
      <w:bookmarkEnd w:id="49"/>
      <w:bookmarkEnd w:id="50"/>
      <w:bookmarkEnd w:id="51"/>
      <w:r>
        <w:t>Team Organization</w:t>
      </w:r>
    </w:p>
    <w:p w:rsidR="00D05D97" w:rsidRDefault="00D05D97" w:rsidP="00D05D97">
      <w:pPr>
        <w:spacing w:after="120"/>
        <w:rPr>
          <w:rFonts w:ascii="Calibri" w:hAnsi="Calibri"/>
          <w:color w:val="80000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00"/>
        <w:gridCol w:w="1650"/>
        <w:gridCol w:w="5196"/>
      </w:tblGrid>
      <w:tr w:rsidR="00D05D97" w:rsidTr="00130F4F">
        <w:tc>
          <w:tcPr>
            <w:tcW w:w="1800" w:type="dxa"/>
            <w:tcBorders>
              <w:top w:val="single" w:sz="1" w:space="0" w:color="000000"/>
              <w:left w:val="single" w:sz="1" w:space="0" w:color="000000"/>
              <w:bottom w:val="single" w:sz="1" w:space="0" w:color="000000"/>
            </w:tcBorders>
            <w:shd w:val="clear" w:color="auto" w:fill="auto"/>
          </w:tcPr>
          <w:p w:rsidR="00D05D97" w:rsidRDefault="00D05D97" w:rsidP="00130F4F">
            <w:pPr>
              <w:snapToGrid w:val="0"/>
              <w:rPr>
                <w:rFonts w:ascii="Calibri" w:hAnsi="Calibri"/>
                <w:b/>
                <w:bCs/>
                <w:sz w:val="32"/>
                <w:szCs w:val="32"/>
              </w:rPr>
            </w:pPr>
            <w:r>
              <w:rPr>
                <w:rFonts w:ascii="Calibri" w:hAnsi="Calibri"/>
                <w:b/>
                <w:bCs/>
                <w:sz w:val="32"/>
                <w:szCs w:val="32"/>
              </w:rPr>
              <w:t>Role</w:t>
            </w:r>
          </w:p>
        </w:tc>
        <w:tc>
          <w:tcPr>
            <w:tcW w:w="1650" w:type="dxa"/>
            <w:tcBorders>
              <w:top w:val="single" w:sz="1" w:space="0" w:color="000000"/>
              <w:left w:val="single" w:sz="1" w:space="0" w:color="000000"/>
              <w:bottom w:val="single" w:sz="1" w:space="0" w:color="000000"/>
            </w:tcBorders>
            <w:shd w:val="clear" w:color="auto" w:fill="auto"/>
          </w:tcPr>
          <w:p w:rsidR="00D05D97" w:rsidRDefault="00D05D97" w:rsidP="00130F4F">
            <w:pPr>
              <w:snapToGrid w:val="0"/>
              <w:rPr>
                <w:rFonts w:ascii="Calibri" w:hAnsi="Calibri"/>
                <w:b/>
                <w:bCs/>
                <w:sz w:val="32"/>
                <w:szCs w:val="32"/>
              </w:rPr>
            </w:pPr>
            <w:r>
              <w:rPr>
                <w:rFonts w:ascii="Calibri" w:hAnsi="Calibri"/>
                <w:b/>
                <w:bCs/>
                <w:sz w:val="32"/>
                <w:szCs w:val="32"/>
              </w:rPr>
              <w:t xml:space="preserve"> Actor(s)</w:t>
            </w:r>
          </w:p>
        </w:tc>
        <w:tc>
          <w:tcPr>
            <w:tcW w:w="5196"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b/>
                <w:bCs/>
                <w:sz w:val="32"/>
                <w:szCs w:val="32"/>
              </w:rPr>
            </w:pPr>
            <w:r>
              <w:rPr>
                <w:rFonts w:ascii="Calibri" w:hAnsi="Calibri"/>
                <w:b/>
                <w:bCs/>
                <w:sz w:val="32"/>
                <w:szCs w:val="32"/>
              </w:rPr>
              <w:t>Responsibility</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Project Manager</w:t>
            </w:r>
          </w:p>
        </w:tc>
        <w:tc>
          <w:tcPr>
            <w:tcW w:w="1650" w:type="dxa"/>
            <w:tcBorders>
              <w:left w:val="single" w:sz="1" w:space="0" w:color="000000"/>
              <w:bottom w:val="single" w:sz="1" w:space="0" w:color="000000"/>
            </w:tcBorders>
            <w:shd w:val="clear" w:color="auto" w:fill="auto"/>
          </w:tcPr>
          <w:p w:rsidR="00D05D97" w:rsidRDefault="0021412E" w:rsidP="0021412E">
            <w:pPr>
              <w:snapToGrid w:val="0"/>
              <w:rPr>
                <w:rFonts w:ascii="Calibri" w:hAnsi="Calibri"/>
              </w:rPr>
            </w:pPr>
            <w:r>
              <w:rPr>
                <w:rFonts w:ascii="Calibri" w:hAnsi="Calibri"/>
              </w:rPr>
              <w:t>Ahem</w:t>
            </w:r>
            <w:r w:rsidR="00324293">
              <w:rPr>
                <w:rFonts w:ascii="Calibri" w:hAnsi="Calibri"/>
              </w:rPr>
              <w:t>, Scott B.</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Call team meetings, coordinate communications within group, coordinate communications outside group, break out tasks, assign them to teammates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Developer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Develop software based on requirement and architect specifications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Programmer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Program to requirement and architect specifications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Tester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Write test cases, perform unit testing of test cases against incremental release of code, perform integrated testing of test cases against incremental release of code, report issues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Architect</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Specify overall internal workings of application</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Requirement Engineer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 xml:space="preserve">Thanh, Javier </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 xml:space="preserve">Outline and document project dependencies and requirements. This includes internal and external dependencies. </w:t>
            </w:r>
          </w:p>
        </w:tc>
      </w:tr>
    </w:tbl>
    <w:p w:rsidR="00D05D97" w:rsidRDefault="00D05D97"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D05D97" w:rsidRDefault="00D05D97" w:rsidP="00D05D97">
      <w:pPr>
        <w:pStyle w:val="Heading2"/>
        <w:rPr>
          <w:color w:val="000000"/>
        </w:rPr>
      </w:pPr>
      <w:bookmarkStart w:id="52" w:name="__RefHeading__187_2123381194"/>
      <w:bookmarkStart w:id="53" w:name="__RefHeading__119_260136210"/>
      <w:bookmarkStart w:id="54" w:name="__RefHeading__56_955743501"/>
      <w:bookmarkStart w:id="55" w:name="__RefHeading__26_808790270"/>
      <w:bookmarkStart w:id="56" w:name="__RefHeading__85_1538615188"/>
      <w:bookmarkStart w:id="57" w:name="__RefHeading__450_260136210"/>
      <w:bookmarkEnd w:id="52"/>
      <w:bookmarkEnd w:id="53"/>
      <w:bookmarkEnd w:id="54"/>
      <w:bookmarkEnd w:id="55"/>
      <w:bookmarkEnd w:id="56"/>
      <w:bookmarkEnd w:id="57"/>
      <w:r>
        <w:rPr>
          <w:color w:val="000000"/>
        </w:rPr>
        <w:lastRenderedPageBreak/>
        <w:t>Project Communications</w:t>
      </w:r>
    </w:p>
    <w:p w:rsidR="00D05D97" w:rsidRDefault="00D05D97" w:rsidP="00D05D9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0"/>
        <w:gridCol w:w="2670"/>
        <w:gridCol w:w="1455"/>
        <w:gridCol w:w="1935"/>
        <w:gridCol w:w="1656"/>
      </w:tblGrid>
      <w:tr w:rsidR="00D05D97" w:rsidTr="00130F4F">
        <w:tc>
          <w:tcPr>
            <w:tcW w:w="930"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Event</w:t>
            </w:r>
          </w:p>
        </w:tc>
        <w:tc>
          <w:tcPr>
            <w:tcW w:w="2670"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Information</w:t>
            </w:r>
          </w:p>
        </w:tc>
        <w:tc>
          <w:tcPr>
            <w:tcW w:w="145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Audience</w:t>
            </w:r>
          </w:p>
        </w:tc>
        <w:tc>
          <w:tcPr>
            <w:tcW w:w="193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Format</w:t>
            </w:r>
          </w:p>
        </w:tc>
        <w:tc>
          <w:tcPr>
            <w:tcW w:w="1656"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Frequency</w:t>
            </w:r>
          </w:p>
        </w:tc>
      </w:tr>
      <w:tr w:rsidR="00D05D97" w:rsidTr="00130F4F">
        <w:tc>
          <w:tcPr>
            <w:tcW w:w="93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Team Meeting</w:t>
            </w:r>
          </w:p>
        </w:tc>
        <w:tc>
          <w:tcPr>
            <w:tcW w:w="267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Task status: completed since last meeting &amp; planned for next;</w:t>
            </w:r>
          </w:p>
          <w:p w:rsidR="00D05D97" w:rsidRDefault="00D05D97" w:rsidP="00130F4F">
            <w:pPr>
              <w:pStyle w:val="TableContents"/>
              <w:rPr>
                <w:rFonts w:ascii="Calibri" w:hAnsi="Calibri"/>
              </w:rPr>
            </w:pPr>
            <w:r>
              <w:rPr>
                <w:rFonts w:ascii="Calibri" w:hAnsi="Calibri"/>
              </w:rPr>
              <w:t>obstacles encountered; change requests in process</w:t>
            </w:r>
          </w:p>
        </w:tc>
        <w:tc>
          <w:tcPr>
            <w:tcW w:w="145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All team members</w:t>
            </w:r>
          </w:p>
        </w:tc>
        <w:tc>
          <w:tcPr>
            <w:tcW w:w="193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Informal meetings following class; Formal meetings as needed; E-mail  status updates &amp; problems as they occur</w:t>
            </w:r>
          </w:p>
        </w:tc>
        <w:tc>
          <w:tcPr>
            <w:tcW w:w="165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As needed</w:t>
            </w:r>
          </w:p>
        </w:tc>
      </w:tr>
      <w:tr w:rsidR="00D05D97" w:rsidTr="00130F4F">
        <w:tc>
          <w:tcPr>
            <w:tcW w:w="93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Project Status Report</w:t>
            </w:r>
          </w:p>
        </w:tc>
        <w:tc>
          <w:tcPr>
            <w:tcW w:w="267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Review finished items, status of prototype; review any problems, schedule slippage, programming issues</w:t>
            </w:r>
          </w:p>
        </w:tc>
        <w:tc>
          <w:tcPr>
            <w:tcW w:w="145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All team members</w:t>
            </w:r>
          </w:p>
        </w:tc>
        <w:tc>
          <w:tcPr>
            <w:tcW w:w="193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 xml:space="preserve">E-mail with information or In-person </w:t>
            </w:r>
          </w:p>
          <w:p w:rsidR="00D05D97" w:rsidRDefault="00D05D97" w:rsidP="00130F4F">
            <w:pPr>
              <w:pStyle w:val="TableContents"/>
              <w:rPr>
                <w:rFonts w:ascii="Calibri" w:hAnsi="Calibri"/>
              </w:rPr>
            </w:pPr>
          </w:p>
        </w:tc>
        <w:tc>
          <w:tcPr>
            <w:tcW w:w="165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Iteration Closeout</w:t>
            </w:r>
          </w:p>
        </w:tc>
      </w:tr>
    </w:tbl>
    <w:p w:rsidR="00D05D97" w:rsidRDefault="00D05D97" w:rsidP="00D05D97"/>
    <w:p w:rsidR="00D05D97" w:rsidRDefault="00D05D97" w:rsidP="00D05D97">
      <w:pPr>
        <w:pStyle w:val="Heading2"/>
        <w:rPr>
          <w:color w:val="000000"/>
        </w:rPr>
      </w:pPr>
      <w:bookmarkStart w:id="58" w:name="__RefHeading__189_2123381194"/>
      <w:bookmarkStart w:id="59" w:name="__RefHeading__121_260136210"/>
      <w:bookmarkStart w:id="60" w:name="__RefHeading__58_955743501"/>
      <w:bookmarkStart w:id="61" w:name="__RefHeading__28_808790270"/>
      <w:bookmarkStart w:id="62" w:name="__RefHeading__87_1538615188"/>
      <w:bookmarkStart w:id="63" w:name="__RefHeading__452_260136210"/>
      <w:bookmarkEnd w:id="58"/>
      <w:bookmarkEnd w:id="59"/>
      <w:bookmarkEnd w:id="60"/>
      <w:bookmarkEnd w:id="61"/>
      <w:bookmarkEnd w:id="62"/>
      <w:bookmarkEnd w:id="63"/>
      <w:r>
        <w:rPr>
          <w:color w:val="000000"/>
        </w:rPr>
        <w:t>Technical Process</w:t>
      </w:r>
    </w:p>
    <w:p w:rsidR="00D05D97" w:rsidRDefault="00D05D97" w:rsidP="00D05D97">
      <w:pPr>
        <w:snapToGrid w:val="0"/>
        <w:rPr>
          <w:rFonts w:ascii="Calibri" w:hAnsi="Calibri"/>
          <w:color w:val="000000"/>
        </w:rPr>
      </w:pPr>
      <w:r>
        <w:rPr>
          <w:rFonts w:ascii="Calibri" w:hAnsi="Calibri"/>
          <w:color w:val="000000"/>
        </w:rPr>
        <w:t>An iterative and incremental development process is planned.  Feedback will be used from each iteration to improve the next.  The first iteration will focus on basic functionality of the application.  Subsequent iterations will build upon that and incorporate more features as time allows.</w:t>
      </w:r>
    </w:p>
    <w:p w:rsidR="00D05D97" w:rsidRDefault="00D05D97" w:rsidP="00D05D97">
      <w:pPr>
        <w:rPr>
          <w:rFonts w:ascii="Calibri" w:hAnsi="Calibri"/>
          <w:color w:val="000000"/>
        </w:rPr>
      </w:pPr>
    </w:p>
    <w:p w:rsidR="00D05D97" w:rsidRDefault="00D05D97" w:rsidP="00D05D97">
      <w:pPr>
        <w:pStyle w:val="Heading2"/>
        <w:rPr>
          <w:color w:val="000000"/>
        </w:rPr>
      </w:pPr>
      <w:bookmarkStart w:id="64" w:name="__RefHeading__191_2123381194"/>
      <w:bookmarkStart w:id="65" w:name="__RefHeading__123_260136210"/>
      <w:bookmarkStart w:id="66" w:name="__RefHeading__60_955743501"/>
      <w:bookmarkStart w:id="67" w:name="__RefHeading__30_808790270"/>
      <w:bookmarkStart w:id="68" w:name="__RefHeading__89_1538615188"/>
      <w:bookmarkStart w:id="69" w:name="__RefHeading__454_260136210"/>
      <w:bookmarkEnd w:id="64"/>
      <w:bookmarkEnd w:id="65"/>
      <w:bookmarkEnd w:id="66"/>
      <w:bookmarkEnd w:id="67"/>
      <w:bookmarkEnd w:id="68"/>
      <w:bookmarkEnd w:id="69"/>
      <w:r>
        <w:rPr>
          <w:color w:val="000000"/>
        </w:rPr>
        <w:t>Tools</w:t>
      </w:r>
    </w:p>
    <w:p w:rsidR="00D05D97" w:rsidRDefault="00324293" w:rsidP="00D05D97">
      <w:pPr>
        <w:rPr>
          <w:rFonts w:ascii="Calibri" w:hAnsi="Calibri"/>
          <w:i/>
          <w:iCs/>
          <w:color w:val="000000"/>
        </w:rPr>
      </w:pPr>
      <w:r>
        <w:rPr>
          <w:rFonts w:ascii="Calibri" w:hAnsi="Calibri"/>
          <w:i/>
          <w:iCs/>
          <w:color w:val="000000"/>
        </w:rPr>
        <w:t>Java coding</w:t>
      </w:r>
      <w:r w:rsidR="001D21CA">
        <w:rPr>
          <w:rFonts w:ascii="Calibri" w:hAnsi="Calibri"/>
          <w:i/>
          <w:iCs/>
          <w:color w:val="000000"/>
        </w:rPr>
        <w:t xml:space="preserve"> </w:t>
      </w:r>
      <w:r>
        <w:rPr>
          <w:rFonts w:ascii="Calibri" w:hAnsi="Calibri"/>
          <w:i/>
          <w:iCs/>
          <w:color w:val="000000"/>
        </w:rPr>
        <w:t>-</w:t>
      </w:r>
      <w:r w:rsidR="001D21CA">
        <w:rPr>
          <w:rFonts w:ascii="Calibri" w:hAnsi="Calibri"/>
          <w:i/>
          <w:iCs/>
          <w:color w:val="000000"/>
        </w:rPr>
        <w:t xml:space="preserve"> </w:t>
      </w:r>
      <w:proofErr w:type="spellStart"/>
      <w:r w:rsidR="006B15A1">
        <w:rPr>
          <w:rFonts w:ascii="Calibri" w:hAnsi="Calibri"/>
          <w:i/>
          <w:iCs/>
          <w:color w:val="000000"/>
        </w:rPr>
        <w:t>Intelli</w:t>
      </w:r>
      <w:proofErr w:type="spellEnd"/>
      <w:r w:rsidR="006B15A1">
        <w:rPr>
          <w:rFonts w:ascii="Calibri" w:hAnsi="Calibri"/>
          <w:i/>
          <w:iCs/>
          <w:color w:val="000000"/>
        </w:rPr>
        <w:t xml:space="preserve">-J IDE, </w:t>
      </w:r>
      <w:proofErr w:type="spellStart"/>
      <w:r w:rsidR="006B15A1">
        <w:rPr>
          <w:rFonts w:ascii="Calibri" w:hAnsi="Calibri"/>
          <w:i/>
          <w:iCs/>
          <w:color w:val="000000"/>
        </w:rPr>
        <w:t>Netbeam</w:t>
      </w:r>
      <w:proofErr w:type="spellEnd"/>
    </w:p>
    <w:p w:rsidR="00D05D97" w:rsidRDefault="001D21CA" w:rsidP="00D05D97">
      <w:pPr>
        <w:rPr>
          <w:rFonts w:ascii="Calibri" w:hAnsi="Calibri"/>
          <w:color w:val="000000"/>
        </w:rPr>
      </w:pPr>
      <w:r>
        <w:rPr>
          <w:rFonts w:ascii="Calibri" w:hAnsi="Calibri"/>
          <w:color w:val="000000"/>
        </w:rPr>
        <w:t>Documentation -</w:t>
      </w:r>
      <w:r w:rsidR="00324293">
        <w:rPr>
          <w:rFonts w:ascii="Calibri" w:hAnsi="Calibri"/>
          <w:color w:val="000000"/>
        </w:rPr>
        <w:t xml:space="preserve">Excel, power point, </w:t>
      </w:r>
      <w:r w:rsidR="006B15A1">
        <w:rPr>
          <w:rFonts w:ascii="Calibri" w:hAnsi="Calibri"/>
          <w:color w:val="000000"/>
        </w:rPr>
        <w:t>Microsoft word</w:t>
      </w:r>
    </w:p>
    <w:p w:rsidR="00324293" w:rsidRDefault="00324293" w:rsidP="00D05D97">
      <w:pPr>
        <w:rPr>
          <w:rFonts w:ascii="Calibri" w:hAnsi="Calibri"/>
          <w:color w:val="000000"/>
        </w:rPr>
      </w:pPr>
      <w:r>
        <w:rPr>
          <w:rFonts w:ascii="Calibri" w:hAnsi="Calibri"/>
          <w:color w:val="000000"/>
        </w:rPr>
        <w:t>Argo UML</w:t>
      </w:r>
    </w:p>
    <w:p w:rsidR="00324293" w:rsidRDefault="001D21CA" w:rsidP="00D05D97">
      <w:pPr>
        <w:rPr>
          <w:rFonts w:ascii="Calibri" w:hAnsi="Calibri"/>
          <w:color w:val="000000"/>
        </w:rPr>
      </w:pPr>
      <w:r>
        <w:rPr>
          <w:rFonts w:ascii="Calibri" w:hAnsi="Calibri"/>
          <w:color w:val="000000"/>
        </w:rPr>
        <w:t>Web Base Database-</w:t>
      </w:r>
      <w:r w:rsidR="00324293">
        <w:rPr>
          <w:rFonts w:ascii="Calibri" w:hAnsi="Calibri"/>
          <w:color w:val="000000"/>
        </w:rPr>
        <w:t>Github.com</w:t>
      </w:r>
    </w:p>
    <w:p w:rsidR="00324293" w:rsidRDefault="001D21CA" w:rsidP="00D05D97">
      <w:pPr>
        <w:rPr>
          <w:rFonts w:ascii="Calibri" w:hAnsi="Calibri"/>
          <w:color w:val="000000"/>
        </w:rPr>
      </w:pPr>
      <w:r>
        <w:rPr>
          <w:rFonts w:ascii="Calibri" w:hAnsi="Calibri"/>
          <w:color w:val="000000"/>
        </w:rPr>
        <w:t>Communications -</w:t>
      </w:r>
      <w:r w:rsidR="006B15A1">
        <w:rPr>
          <w:rFonts w:ascii="Calibri" w:hAnsi="Calibri"/>
          <w:color w:val="000000"/>
        </w:rPr>
        <w:t>S</w:t>
      </w:r>
      <w:r>
        <w:rPr>
          <w:rFonts w:ascii="Calibri" w:hAnsi="Calibri"/>
          <w:color w:val="000000"/>
        </w:rPr>
        <w:t>MS</w:t>
      </w:r>
      <w:r w:rsidR="006B15A1">
        <w:rPr>
          <w:rFonts w:ascii="Calibri" w:hAnsi="Calibri"/>
          <w:color w:val="000000"/>
        </w:rPr>
        <w:t xml:space="preserve"> </w:t>
      </w:r>
      <w:r>
        <w:rPr>
          <w:rFonts w:ascii="Calibri" w:hAnsi="Calibri"/>
          <w:color w:val="000000"/>
        </w:rPr>
        <w:t>M</w:t>
      </w:r>
      <w:r w:rsidR="006B15A1">
        <w:rPr>
          <w:rFonts w:ascii="Calibri" w:hAnsi="Calibri"/>
          <w:color w:val="000000"/>
        </w:rPr>
        <w:t>essaging</w:t>
      </w: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D05D97" w:rsidRDefault="00D05D97" w:rsidP="00D05D97">
      <w:pPr>
        <w:pStyle w:val="Heading1"/>
        <w:rPr>
          <w:color w:val="000000"/>
        </w:rPr>
      </w:pPr>
      <w:bookmarkStart w:id="70" w:name="__RefHeading__193_2123381194"/>
      <w:bookmarkStart w:id="71" w:name="__RefHeading__125_260136210"/>
      <w:bookmarkStart w:id="72" w:name="__RefHeading__62_955743501"/>
      <w:bookmarkStart w:id="73" w:name="__RefHeading__32_808790270"/>
      <w:bookmarkStart w:id="74" w:name="__RefHeading__91_1538615188"/>
      <w:bookmarkStart w:id="75" w:name="__RefHeading__456_260136210"/>
      <w:bookmarkEnd w:id="70"/>
      <w:bookmarkEnd w:id="71"/>
      <w:bookmarkEnd w:id="72"/>
      <w:bookmarkEnd w:id="73"/>
      <w:bookmarkEnd w:id="74"/>
      <w:bookmarkEnd w:id="75"/>
      <w:r>
        <w:rPr>
          <w:color w:val="000000"/>
        </w:rPr>
        <w:lastRenderedPageBreak/>
        <w:t>Work Plan</w:t>
      </w:r>
      <w:bookmarkStart w:id="76" w:name="__RefHeading__127_260136210"/>
      <w:bookmarkStart w:id="77" w:name="__RefHeading__64_955743501"/>
      <w:bookmarkStart w:id="78" w:name="__RefHeading__34_808790270"/>
      <w:bookmarkStart w:id="79" w:name="__RefHeading__93_1538615188"/>
      <w:bookmarkEnd w:id="76"/>
      <w:bookmarkEnd w:id="77"/>
      <w:bookmarkEnd w:id="78"/>
      <w:bookmarkEnd w:id="79"/>
    </w:p>
    <w:p w:rsidR="00D05D97" w:rsidRDefault="00D05D97" w:rsidP="00D05D97">
      <w:pPr>
        <w:pStyle w:val="Heading2"/>
      </w:pPr>
      <w:bookmarkStart w:id="80" w:name="__RefHeading__195_2123381194"/>
      <w:bookmarkStart w:id="81" w:name="__RefHeading__143_2601362101"/>
      <w:bookmarkStart w:id="82" w:name="__RefHeading__109_15386151881"/>
      <w:bookmarkEnd w:id="80"/>
      <w:bookmarkEnd w:id="81"/>
      <w:bookmarkEnd w:id="82"/>
      <w:r>
        <w:t>Resource Estimate</w:t>
      </w:r>
    </w:p>
    <w:p w:rsidR="00D05D97" w:rsidRDefault="00D05D97" w:rsidP="00D05D97">
      <w:pPr>
        <w:rPr>
          <w:rFonts w:ascii="Calibri" w:hAnsi="Calibri"/>
          <w:color w:val="000000"/>
        </w:rPr>
      </w:pPr>
      <w:r>
        <w:rPr>
          <w:rFonts w:ascii="Calibri" w:hAnsi="Calibri"/>
          <w:color w:val="000000"/>
        </w:rPr>
        <w:t xml:space="preserve">Detailed resource estimates are available in this </w:t>
      </w:r>
      <w:r w:rsidR="001D21CA">
        <w:rPr>
          <w:rFonts w:ascii="Calibri" w:hAnsi="Calibri"/>
          <w:color w:val="000000"/>
        </w:rPr>
        <w:t>document;</w:t>
      </w:r>
      <w:r>
        <w:rPr>
          <w:rFonts w:ascii="Calibri" w:hAnsi="Calibri"/>
          <w:color w:val="000000"/>
        </w:rPr>
        <w:t xml:space="preserve"> tasks, roles, owners, and effort are listed.</w:t>
      </w:r>
    </w:p>
    <w:p w:rsidR="00D05D97" w:rsidRDefault="00D05D97" w:rsidP="00D05D97">
      <w:pPr>
        <w:rPr>
          <w:rFonts w:ascii="Calibri" w:hAnsi="Calibri"/>
          <w:color w:val="800000"/>
        </w:rPr>
      </w:pPr>
    </w:p>
    <w:p w:rsidR="00D05D97" w:rsidRDefault="00D05D97" w:rsidP="00D05D97">
      <w:pPr>
        <w:pStyle w:val="Heading2"/>
      </w:pPr>
      <w:bookmarkStart w:id="83" w:name="__RefHeading__197_2123381194"/>
      <w:bookmarkStart w:id="84" w:name="__RefHeading__129_260136210"/>
      <w:bookmarkStart w:id="85" w:name="__RefHeading__66_955743501"/>
      <w:bookmarkStart w:id="86" w:name="__RefHeading__36_808790270"/>
      <w:bookmarkStart w:id="87" w:name="__RefHeading__95_1538615188"/>
      <w:bookmarkStart w:id="88" w:name="__RefHeading__460_260136210"/>
      <w:bookmarkEnd w:id="83"/>
      <w:bookmarkEnd w:id="84"/>
      <w:bookmarkEnd w:id="85"/>
      <w:bookmarkEnd w:id="86"/>
      <w:bookmarkEnd w:id="87"/>
      <w:bookmarkEnd w:id="88"/>
      <w:r>
        <w:t>Release Plan</w:t>
      </w:r>
    </w:p>
    <w:p w:rsidR="00D05D97" w:rsidRDefault="00D05D97" w:rsidP="00D05D97">
      <w:pPr>
        <w:pStyle w:val="Heading3"/>
      </w:pPr>
      <w:bookmarkStart w:id="89" w:name="__RefHeading__199_2123381194"/>
      <w:bookmarkEnd w:id="89"/>
      <w:r>
        <w:t xml:space="preserve">Plan </w:t>
      </w:r>
      <w:proofErr w:type="gramStart"/>
      <w:r>
        <w:t>By</w:t>
      </w:r>
      <w:proofErr w:type="gramEnd"/>
      <w:r>
        <w:t xml:space="preserve"> Feature</w:t>
      </w:r>
    </w:p>
    <w:p w:rsidR="00D05D97" w:rsidRDefault="00D05D97" w:rsidP="00D05D97">
      <w:pPr>
        <w:pStyle w:val="Title"/>
        <w:shd w:val="clear" w:color="auto" w:fill="E6E6E6"/>
        <w:tabs>
          <w:tab w:val="left" w:pos="2700"/>
          <w:tab w:val="right" w:pos="8550"/>
        </w:tabs>
        <w:jc w:val="left"/>
        <w:rPr>
          <w:b/>
          <w:bCs/>
          <w:sz w:val="24"/>
        </w:rPr>
      </w:pPr>
      <w:r>
        <w:rPr>
          <w:b/>
          <w:bCs/>
          <w:sz w:val="24"/>
        </w:rPr>
        <w:t xml:space="preserve"> </w:t>
      </w:r>
      <w:r w:rsidR="0021412E">
        <w:rPr>
          <w:b/>
          <w:bCs/>
          <w:sz w:val="24"/>
        </w:rPr>
        <w:t>Iteration #1</w:t>
      </w:r>
      <w:r w:rsidR="0021412E">
        <w:rPr>
          <w:b/>
          <w:bCs/>
          <w:sz w:val="24"/>
        </w:rPr>
        <w:tab/>
      </w:r>
      <w:r w:rsidR="0021412E">
        <w:rPr>
          <w:b/>
          <w:bCs/>
          <w:sz w:val="24"/>
        </w:rPr>
        <w:tab/>
        <w:t>6</w:t>
      </w:r>
      <w:r>
        <w:rPr>
          <w:b/>
          <w:bCs/>
          <w:sz w:val="24"/>
        </w:rPr>
        <w:t>/</w:t>
      </w:r>
      <w:r w:rsidR="0021412E">
        <w:rPr>
          <w:b/>
          <w:bCs/>
          <w:sz w:val="24"/>
        </w:rPr>
        <w:t>1</w:t>
      </w:r>
      <w:r w:rsidR="0058186E">
        <w:rPr>
          <w:b/>
          <w:bCs/>
          <w:sz w:val="24"/>
        </w:rPr>
        <w:t>4</w:t>
      </w:r>
      <w:r w:rsidR="0021412E">
        <w:rPr>
          <w:b/>
          <w:bCs/>
          <w:sz w:val="24"/>
        </w:rPr>
        <w:t xml:space="preserve"> – 6/24</w:t>
      </w:r>
      <w:r w:rsidR="0058186E">
        <w:rPr>
          <w:b/>
          <w:bCs/>
          <w:sz w:val="24"/>
        </w:rPr>
        <w:t>5</w:t>
      </w:r>
    </w:p>
    <w:p w:rsidR="00D05D97" w:rsidRDefault="00D05D97" w:rsidP="00D05D97">
      <w:pPr>
        <w:pStyle w:val="Title"/>
        <w:shd w:val="clear" w:color="auto" w:fill="E6E6E6"/>
        <w:tabs>
          <w:tab w:val="left" w:pos="3060"/>
          <w:tab w:val="right" w:pos="8640"/>
        </w:tabs>
        <w:jc w:val="left"/>
        <w:rPr>
          <w:b/>
          <w:bCs/>
          <w:sz w:val="4"/>
        </w:rPr>
      </w:pPr>
    </w:p>
    <w:p w:rsidR="00D05D97" w:rsidRDefault="00D05D97" w:rsidP="00D05D97">
      <w:pPr>
        <w:spacing w:before="240" w:after="240"/>
        <w:ind w:left="1440" w:hanging="1354"/>
        <w:rPr>
          <w:rFonts w:ascii="Tahoma" w:hAnsi="Tahoma" w:cs="Tahoma"/>
          <w:bCs/>
        </w:rPr>
      </w:pPr>
      <w:r>
        <w:rPr>
          <w:rFonts w:ascii="Tahoma" w:hAnsi="Tahoma" w:cs="Tahoma"/>
          <w:b/>
          <w:bCs/>
        </w:rPr>
        <w:t>Summary:</w:t>
      </w:r>
      <w:r>
        <w:rPr>
          <w:rFonts w:ascii="Tahoma" w:hAnsi="Tahoma" w:cs="Tahoma"/>
          <w:bCs/>
        </w:rPr>
        <w:t xml:space="preserve"> Demons</w:t>
      </w:r>
      <w:r w:rsidR="008A1CD2">
        <w:rPr>
          <w:rFonts w:ascii="Tahoma" w:hAnsi="Tahoma" w:cs="Tahoma"/>
          <w:bCs/>
        </w:rPr>
        <w:t>trate fundamental architecture</w:t>
      </w:r>
    </w:p>
    <w:tbl>
      <w:tblPr>
        <w:tblW w:w="0" w:type="auto"/>
        <w:tblInd w:w="108" w:type="dxa"/>
        <w:tblLayout w:type="fixed"/>
        <w:tblLook w:val="0000" w:firstRow="0" w:lastRow="0" w:firstColumn="0" w:lastColumn="0" w:noHBand="0" w:noVBand="0"/>
      </w:tblPr>
      <w:tblGrid>
        <w:gridCol w:w="4410"/>
        <w:gridCol w:w="2250"/>
        <w:gridCol w:w="2020"/>
      </w:tblGrid>
      <w:tr w:rsidR="00D05D97" w:rsidTr="00130F4F">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Actual Effort</w:t>
            </w:r>
          </w:p>
        </w:tc>
      </w:tr>
      <w:tr w:rsidR="00D05D97" w:rsidTr="00130F4F">
        <w:tc>
          <w:tcPr>
            <w:tcW w:w="441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Working UI</w:t>
            </w:r>
          </w:p>
        </w:tc>
        <w:tc>
          <w:tcPr>
            <w:tcW w:w="225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50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r w:rsidR="00D05D97" w:rsidTr="00130F4F">
        <w:tc>
          <w:tcPr>
            <w:tcW w:w="4410" w:type="dxa"/>
            <w:tcBorders>
              <w:top w:val="single" w:sz="4" w:space="0" w:color="000000"/>
              <w:left w:val="single" w:sz="4" w:space="0" w:color="000000"/>
              <w:bottom w:val="single" w:sz="4" w:space="0" w:color="000000"/>
            </w:tcBorders>
            <w:shd w:val="clear" w:color="auto" w:fill="auto"/>
          </w:tcPr>
          <w:p w:rsidR="00D05D97" w:rsidRDefault="00D05D97" w:rsidP="006B15A1">
            <w:pPr>
              <w:snapToGrid w:val="0"/>
              <w:jc w:val="center"/>
              <w:rPr>
                <w:rFonts w:ascii="Tahoma" w:hAnsi="Tahoma" w:cs="Tahoma"/>
              </w:rPr>
            </w:pPr>
          </w:p>
        </w:tc>
        <w:tc>
          <w:tcPr>
            <w:tcW w:w="2250" w:type="dxa"/>
            <w:tcBorders>
              <w:top w:val="single" w:sz="4"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020"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815A45" w:rsidP="00D05D97">
      <w:pPr>
        <w:pStyle w:val="Title"/>
        <w:shd w:val="clear" w:color="auto" w:fill="E6E6E6"/>
        <w:tabs>
          <w:tab w:val="left" w:pos="2700"/>
          <w:tab w:val="right" w:pos="8550"/>
        </w:tabs>
        <w:jc w:val="left"/>
        <w:rPr>
          <w:b/>
          <w:bCs/>
          <w:sz w:val="24"/>
        </w:rPr>
      </w:pPr>
      <w:r>
        <w:rPr>
          <w:b/>
          <w:bCs/>
          <w:sz w:val="24"/>
        </w:rPr>
        <w:t>Iteration #2</w:t>
      </w:r>
      <w:r>
        <w:rPr>
          <w:b/>
          <w:bCs/>
          <w:sz w:val="24"/>
        </w:rPr>
        <w:tab/>
      </w:r>
      <w:r>
        <w:rPr>
          <w:b/>
          <w:bCs/>
          <w:sz w:val="24"/>
        </w:rPr>
        <w:tab/>
        <w:t>6/25 – 7/3</w:t>
      </w:r>
    </w:p>
    <w:p w:rsidR="00D05D97" w:rsidRDefault="00D05D97" w:rsidP="00D05D97">
      <w:pPr>
        <w:spacing w:before="240" w:after="240"/>
        <w:ind w:left="1440" w:hanging="1354"/>
        <w:rPr>
          <w:rFonts w:ascii="Tahoma" w:hAnsi="Tahoma" w:cs="Tahoma"/>
          <w:bCs/>
        </w:rPr>
      </w:pPr>
      <w:r>
        <w:rPr>
          <w:rFonts w:ascii="Tahoma" w:hAnsi="Tahoma" w:cs="Tahoma"/>
          <w:b/>
          <w:bCs/>
        </w:rPr>
        <w:t>Summary:</w:t>
      </w:r>
      <w:r>
        <w:rPr>
          <w:rFonts w:ascii="Tahoma" w:hAnsi="Tahoma" w:cs="Tahoma"/>
          <w:bCs/>
        </w:rPr>
        <w:t xml:space="preserve"> </w:t>
      </w:r>
      <w:r w:rsidR="006B15A1">
        <w:rPr>
          <w:rFonts w:ascii="Tahoma" w:hAnsi="Tahoma" w:cs="Tahoma"/>
          <w:bCs/>
        </w:rPr>
        <w:t>Demonstrate functional code and program</w:t>
      </w:r>
    </w:p>
    <w:tbl>
      <w:tblPr>
        <w:tblW w:w="0" w:type="auto"/>
        <w:tblInd w:w="108" w:type="dxa"/>
        <w:tblLayout w:type="fixed"/>
        <w:tblLook w:val="0000" w:firstRow="0" w:lastRow="0" w:firstColumn="0" w:lastColumn="0" w:noHBand="0" w:noVBand="0"/>
      </w:tblPr>
      <w:tblGrid>
        <w:gridCol w:w="4410"/>
        <w:gridCol w:w="2250"/>
        <w:gridCol w:w="2020"/>
      </w:tblGrid>
      <w:tr w:rsidR="00D05D97" w:rsidTr="00130F4F">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Actual Effort</w:t>
            </w:r>
          </w:p>
        </w:tc>
      </w:tr>
      <w:tr w:rsidR="00D05D97" w:rsidTr="00130F4F">
        <w:tc>
          <w:tcPr>
            <w:tcW w:w="441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 xml:space="preserve">Working </w:t>
            </w:r>
            <w:proofErr w:type="spellStart"/>
            <w:r>
              <w:rPr>
                <w:rFonts w:ascii="Tahoma" w:hAnsi="Tahoma" w:cs="Tahoma"/>
              </w:rPr>
              <w:t>Gui</w:t>
            </w:r>
            <w:proofErr w:type="spellEnd"/>
          </w:p>
        </w:tc>
        <w:tc>
          <w:tcPr>
            <w:tcW w:w="225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70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815A45" w:rsidP="00D05D97">
      <w:pPr>
        <w:pStyle w:val="Title"/>
        <w:shd w:val="clear" w:color="auto" w:fill="E6E6E6"/>
        <w:tabs>
          <w:tab w:val="left" w:pos="2700"/>
          <w:tab w:val="right" w:pos="8550"/>
        </w:tabs>
        <w:jc w:val="left"/>
        <w:rPr>
          <w:b/>
          <w:bCs/>
          <w:sz w:val="24"/>
        </w:rPr>
      </w:pPr>
      <w:r>
        <w:rPr>
          <w:b/>
          <w:bCs/>
          <w:sz w:val="24"/>
        </w:rPr>
        <w:t>Iteration #3</w:t>
      </w:r>
      <w:r>
        <w:rPr>
          <w:b/>
          <w:bCs/>
          <w:sz w:val="24"/>
        </w:rPr>
        <w:tab/>
      </w:r>
      <w:r>
        <w:rPr>
          <w:b/>
          <w:bCs/>
          <w:sz w:val="24"/>
        </w:rPr>
        <w:tab/>
        <w:t>6/25 – 7/4</w:t>
      </w:r>
      <w:bookmarkStart w:id="90" w:name="_GoBack"/>
      <w:bookmarkEnd w:id="90"/>
    </w:p>
    <w:p w:rsidR="00D05D97" w:rsidRDefault="00D05D97" w:rsidP="00D05D97">
      <w:pPr>
        <w:spacing w:before="240" w:after="240"/>
        <w:ind w:left="1440" w:hanging="1354"/>
        <w:rPr>
          <w:rFonts w:ascii="Tahoma" w:hAnsi="Tahoma" w:cs="Tahoma"/>
          <w:bCs/>
        </w:rPr>
      </w:pPr>
      <w:r>
        <w:rPr>
          <w:rFonts w:ascii="Tahoma" w:hAnsi="Tahoma" w:cs="Tahoma"/>
          <w:b/>
          <w:bCs/>
        </w:rPr>
        <w:t>Summary:</w:t>
      </w:r>
      <w:r>
        <w:rPr>
          <w:rFonts w:ascii="Tahoma" w:hAnsi="Tahoma" w:cs="Tahoma"/>
          <w:bCs/>
        </w:rPr>
        <w:t xml:space="preserve"> </w:t>
      </w:r>
    </w:p>
    <w:tbl>
      <w:tblPr>
        <w:tblW w:w="0" w:type="auto"/>
        <w:tblInd w:w="108" w:type="dxa"/>
        <w:tblLayout w:type="fixed"/>
        <w:tblLook w:val="0000" w:firstRow="0" w:lastRow="0" w:firstColumn="0" w:lastColumn="0" w:noHBand="0" w:noVBand="0"/>
      </w:tblPr>
      <w:tblGrid>
        <w:gridCol w:w="4410"/>
        <w:gridCol w:w="2250"/>
        <w:gridCol w:w="2020"/>
      </w:tblGrid>
      <w:tr w:rsidR="00D05D97" w:rsidTr="00130F4F">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Actual Effort</w:t>
            </w:r>
          </w:p>
        </w:tc>
      </w:tr>
      <w:tr w:rsidR="00D05D97" w:rsidTr="00CB1AF7">
        <w:trPr>
          <w:trHeight w:val="177"/>
        </w:trPr>
        <w:tc>
          <w:tcPr>
            <w:tcW w:w="441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Successful test cases</w:t>
            </w:r>
          </w:p>
        </w:tc>
        <w:tc>
          <w:tcPr>
            <w:tcW w:w="225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30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D05D97" w:rsidP="00D05D97">
      <w:pPr>
        <w:rPr>
          <w:b/>
          <w:bCs/>
          <w:sz w:val="4"/>
        </w:rPr>
      </w:pPr>
    </w:p>
    <w:p w:rsidR="00D05D97" w:rsidRDefault="00D05D97" w:rsidP="00D05D97">
      <w:pPr>
        <w:pStyle w:val="Title"/>
        <w:shd w:val="clear" w:color="auto" w:fill="E6E6E6"/>
        <w:tabs>
          <w:tab w:val="left" w:pos="2700"/>
          <w:tab w:val="right" w:pos="8550"/>
        </w:tabs>
        <w:rPr>
          <w:b/>
          <w:bCs/>
          <w:sz w:val="24"/>
        </w:rPr>
      </w:pPr>
      <w:r>
        <w:rPr>
          <w:b/>
          <w:bCs/>
          <w:sz w:val="24"/>
        </w:rPr>
        <w:t>Features not scheduled, but under consideration</w:t>
      </w:r>
    </w:p>
    <w:p w:rsidR="00D05D97" w:rsidRDefault="00D05D97" w:rsidP="00D05D97">
      <w:pPr>
        <w:pStyle w:val="Title"/>
        <w:shd w:val="clear" w:color="auto" w:fill="E6E6E6"/>
        <w:tabs>
          <w:tab w:val="left" w:pos="3060"/>
          <w:tab w:val="right" w:pos="8640"/>
        </w:tabs>
        <w:jc w:val="left"/>
        <w:rPr>
          <w:b/>
          <w:bCs/>
          <w:sz w:val="4"/>
        </w:rPr>
      </w:pPr>
    </w:p>
    <w:p w:rsidR="00D05D97" w:rsidRDefault="00D05D97" w:rsidP="00D05D97">
      <w:pPr>
        <w:pStyle w:val="Title"/>
        <w:jc w:val="left"/>
        <w:rPr>
          <w:sz w:val="24"/>
        </w:rPr>
      </w:pPr>
    </w:p>
    <w:tbl>
      <w:tblPr>
        <w:tblW w:w="0" w:type="auto"/>
        <w:tblInd w:w="108" w:type="dxa"/>
        <w:tblLayout w:type="fixed"/>
        <w:tblLook w:val="0000" w:firstRow="0" w:lastRow="0" w:firstColumn="0" w:lastColumn="0" w:noHBand="0" w:noVBand="0"/>
      </w:tblPr>
      <w:tblGrid>
        <w:gridCol w:w="6390"/>
        <w:gridCol w:w="2290"/>
      </w:tblGrid>
      <w:tr w:rsidR="00D05D97" w:rsidTr="00130F4F">
        <w:trPr>
          <w:trHeight w:val="395"/>
        </w:trPr>
        <w:tc>
          <w:tcPr>
            <w:tcW w:w="639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w:t>
            </w:r>
          </w:p>
        </w:tc>
        <w:tc>
          <w:tcPr>
            <w:tcW w:w="229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r>
      <w:tr w:rsidR="00D05D97" w:rsidTr="00130F4F">
        <w:tc>
          <w:tcPr>
            <w:tcW w:w="6390" w:type="dxa"/>
            <w:tcBorders>
              <w:top w:val="double" w:sz="1" w:space="0" w:color="000000"/>
              <w:left w:val="single" w:sz="4" w:space="0" w:color="000000"/>
              <w:bottom w:val="single" w:sz="4" w:space="0" w:color="000000"/>
            </w:tcBorders>
            <w:shd w:val="clear" w:color="auto" w:fill="auto"/>
          </w:tcPr>
          <w:p w:rsidR="00D05D97" w:rsidRDefault="001D21CA" w:rsidP="006B15A1">
            <w:pPr>
              <w:snapToGrid w:val="0"/>
              <w:jc w:val="center"/>
              <w:rPr>
                <w:rFonts w:ascii="Tahoma" w:hAnsi="Tahoma" w:cs="Tahoma"/>
              </w:rPr>
            </w:pPr>
            <w:r>
              <w:rPr>
                <w:rFonts w:ascii="Tahoma" w:hAnsi="Tahoma" w:cs="Tahoma"/>
              </w:rPr>
              <w:t>Prototypes</w:t>
            </w:r>
          </w:p>
        </w:tc>
        <w:tc>
          <w:tcPr>
            <w:tcW w:w="229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6B15A1">
      <w:pPr>
        <w:pStyle w:val="Heading3"/>
        <w:numPr>
          <w:ilvl w:val="0"/>
          <w:numId w:val="0"/>
        </w:numPr>
      </w:pPr>
      <w:bookmarkStart w:id="91" w:name="__RefHeading__201_2123381194"/>
      <w:bookmarkEnd w:id="91"/>
    </w:p>
    <w:p w:rsidR="00D05D97" w:rsidRDefault="00D05D97" w:rsidP="00D05D97">
      <w:pPr>
        <w:pStyle w:val="Heading2"/>
      </w:pPr>
      <w:bookmarkStart w:id="92" w:name="__RefHeading__203_2123381194"/>
      <w:bookmarkStart w:id="93" w:name="__RefHeading__131_260136210"/>
      <w:bookmarkStart w:id="94" w:name="__RefHeading__68_955743501"/>
      <w:bookmarkStart w:id="95" w:name="__RefHeading__38_808790270"/>
      <w:bookmarkStart w:id="96" w:name="__RefHeading__97_1538615188"/>
      <w:bookmarkStart w:id="97" w:name="__RefHeading__462_260136210"/>
      <w:bookmarkEnd w:id="92"/>
      <w:bookmarkEnd w:id="93"/>
      <w:bookmarkEnd w:id="94"/>
      <w:bookmarkEnd w:id="95"/>
      <w:bookmarkEnd w:id="96"/>
      <w:bookmarkEnd w:id="97"/>
      <w:r>
        <w:t>Iteration Plans</w:t>
      </w:r>
    </w:p>
    <w:p w:rsidR="006B15A1" w:rsidRPr="006B15A1" w:rsidRDefault="006B15A1" w:rsidP="006B15A1"/>
    <w:p w:rsidR="00D05D97" w:rsidRDefault="00D05D97" w:rsidP="00D05D97">
      <w:pPr>
        <w:pStyle w:val="Heading3"/>
        <w:rPr>
          <w:sz w:val="26"/>
        </w:rPr>
      </w:pPr>
      <w:bookmarkStart w:id="98" w:name="__RefHeading__205_2123381194"/>
      <w:bookmarkStart w:id="99" w:name="__RefHeading__133_260136210"/>
      <w:bookmarkStart w:id="100" w:name="__RefHeading__99_1538615188"/>
      <w:bookmarkStart w:id="101" w:name="__RefHeading__464_260136210"/>
      <w:bookmarkEnd w:id="98"/>
      <w:bookmarkEnd w:id="99"/>
      <w:bookmarkEnd w:id="100"/>
      <w:bookmarkEnd w:id="101"/>
      <w:r>
        <w:rPr>
          <w:sz w:val="26"/>
        </w:rPr>
        <w:t>First Iteration</w:t>
      </w:r>
    </w:p>
    <w:p w:rsidR="006B15A1" w:rsidRPr="006B15A1" w:rsidRDefault="006B15A1" w:rsidP="006B15A1">
      <w:pPr>
        <w:ind w:left="720"/>
        <w:rPr>
          <w:sz w:val="22"/>
          <w:szCs w:val="22"/>
        </w:rPr>
      </w:pPr>
      <w:r w:rsidRPr="006B15A1">
        <w:rPr>
          <w:rFonts w:ascii="Tahoma" w:hAnsi="Tahoma" w:cs="Tahoma"/>
          <w:bCs/>
          <w:sz w:val="22"/>
          <w:szCs w:val="22"/>
        </w:rPr>
        <w:t>Demonstrate fundamental architecture</w:t>
      </w:r>
      <w:r>
        <w:rPr>
          <w:rFonts w:ascii="Tahoma" w:hAnsi="Tahoma" w:cs="Tahoma"/>
          <w:bCs/>
          <w:sz w:val="22"/>
          <w:szCs w:val="22"/>
        </w:rPr>
        <w:t xml:space="preserve"> that complies with the customer </w:t>
      </w:r>
      <w:proofErr w:type="gramStart"/>
      <w:r>
        <w:rPr>
          <w:rFonts w:ascii="Tahoma" w:hAnsi="Tahoma" w:cs="Tahoma"/>
          <w:bCs/>
          <w:sz w:val="22"/>
          <w:szCs w:val="22"/>
        </w:rPr>
        <w:t>needs .</w:t>
      </w:r>
      <w:proofErr w:type="gramEnd"/>
    </w:p>
    <w:p w:rsidR="00D05D97" w:rsidRDefault="00D05D97" w:rsidP="00D05D97">
      <w:pPr>
        <w:pStyle w:val="Heading3"/>
      </w:pPr>
      <w:bookmarkStart w:id="102" w:name="__RefHeading__207_2123381194"/>
      <w:bookmarkStart w:id="103" w:name="__RefHeading__135_260136210"/>
      <w:bookmarkStart w:id="104" w:name="__RefHeading__101_1538615188"/>
      <w:bookmarkStart w:id="105" w:name="__RefHeading__466_260136210"/>
      <w:bookmarkEnd w:id="102"/>
      <w:bookmarkEnd w:id="103"/>
      <w:bookmarkEnd w:id="104"/>
      <w:bookmarkEnd w:id="105"/>
      <w:r>
        <w:t>Second Iteration</w:t>
      </w:r>
    </w:p>
    <w:p w:rsidR="006B15A1" w:rsidRPr="006B15A1" w:rsidRDefault="006B15A1" w:rsidP="006B15A1">
      <w:pPr>
        <w:ind w:left="720"/>
      </w:pPr>
      <w:r>
        <w:t>Utilize the first iteration and create a GUI that demonstrates the architecture with test cases the customer needs.</w:t>
      </w:r>
    </w:p>
    <w:p w:rsidR="00D05D97" w:rsidRDefault="00D05D97" w:rsidP="00D05D97">
      <w:pPr>
        <w:pStyle w:val="Heading3"/>
        <w:rPr>
          <w:sz w:val="26"/>
        </w:rPr>
      </w:pPr>
      <w:bookmarkStart w:id="106" w:name="__RefHeading__209_2123381194"/>
      <w:bookmarkStart w:id="107" w:name="__RefHeading__137_260136210"/>
      <w:bookmarkStart w:id="108" w:name="__RefHeading__103_1538615188"/>
      <w:bookmarkStart w:id="109" w:name="__RefHeading__468_260136210"/>
      <w:bookmarkEnd w:id="106"/>
      <w:bookmarkEnd w:id="107"/>
      <w:bookmarkEnd w:id="108"/>
      <w:bookmarkEnd w:id="109"/>
      <w:r>
        <w:rPr>
          <w:sz w:val="26"/>
        </w:rPr>
        <w:t>Final Product</w:t>
      </w:r>
    </w:p>
    <w:p w:rsidR="00CB1AF7" w:rsidRDefault="00EF0992" w:rsidP="00EF0992">
      <w:pPr>
        <w:ind w:left="720"/>
      </w:pPr>
      <w:r>
        <w:t>Tested program that fulfills the requirements, working architecture that is easily understood and bug free program</w:t>
      </w:r>
    </w:p>
    <w:p w:rsidR="00CB1AF7" w:rsidRDefault="00CB1AF7" w:rsidP="00CB1AF7"/>
    <w:p w:rsidR="00CB1AF7" w:rsidRDefault="00CB1AF7" w:rsidP="00CB1AF7"/>
    <w:p w:rsidR="00CB1AF7" w:rsidRPr="00CB1AF7" w:rsidRDefault="00CB1AF7" w:rsidP="00CB1AF7"/>
    <w:p w:rsidR="00D05D97" w:rsidRDefault="00D05D97" w:rsidP="00D05D97">
      <w:pPr>
        <w:pStyle w:val="Heading1"/>
        <w:rPr>
          <w:color w:val="000000"/>
        </w:rPr>
      </w:pPr>
      <w:bookmarkStart w:id="110" w:name="__RefHeading__211_2123381194"/>
      <w:bookmarkStart w:id="111" w:name="__RefHeading__145_260136210"/>
      <w:bookmarkStart w:id="112" w:name="__RefHeading__72_955743501"/>
      <w:bookmarkStart w:id="113" w:name="__RefHeading__42_808790270"/>
      <w:bookmarkStart w:id="114" w:name="__RefHeading__111_1538615188"/>
      <w:bookmarkStart w:id="115" w:name="__RefHeading__470_260136210"/>
      <w:bookmarkEnd w:id="110"/>
      <w:bookmarkEnd w:id="111"/>
      <w:bookmarkEnd w:id="112"/>
      <w:bookmarkEnd w:id="113"/>
      <w:bookmarkEnd w:id="114"/>
      <w:bookmarkEnd w:id="115"/>
      <w:r>
        <w:rPr>
          <w:color w:val="000000"/>
        </w:rPr>
        <w:t>Control Plan</w:t>
      </w:r>
    </w:p>
    <w:p w:rsidR="00D05D97" w:rsidRDefault="00D05D97" w:rsidP="00D05D97">
      <w:pPr>
        <w:pStyle w:val="Heading2"/>
        <w:rPr>
          <w:color w:val="000000"/>
        </w:rPr>
      </w:pPr>
      <w:bookmarkStart w:id="116" w:name="__RefHeading__213_2123381194"/>
      <w:bookmarkStart w:id="117" w:name="__RefHeading__147_260136210"/>
      <w:bookmarkStart w:id="118" w:name="__RefHeading__74_955743501"/>
      <w:bookmarkStart w:id="119" w:name="__RefHeading__44_808790270"/>
      <w:bookmarkStart w:id="120" w:name="__RefHeading__113_1538615188"/>
      <w:bookmarkStart w:id="121" w:name="__RefHeading__472_260136210"/>
      <w:bookmarkEnd w:id="116"/>
      <w:bookmarkEnd w:id="117"/>
      <w:bookmarkEnd w:id="118"/>
      <w:bookmarkEnd w:id="119"/>
      <w:bookmarkEnd w:id="120"/>
      <w:bookmarkEnd w:id="121"/>
      <w:r>
        <w:rPr>
          <w:color w:val="000000"/>
        </w:rPr>
        <w:t>Monitoring and Control</w:t>
      </w:r>
    </w:p>
    <w:p w:rsidR="00D05D97" w:rsidRDefault="00D05D97" w:rsidP="00D05D97">
      <w:pPr>
        <w:rPr>
          <w:rFonts w:ascii="Calibri" w:hAnsi="Calibri"/>
          <w:color w:val="000000"/>
        </w:rPr>
      </w:pPr>
      <w:r>
        <w:rPr>
          <w:rFonts w:ascii="Calibri" w:hAnsi="Calibri"/>
          <w:color w:val="000000"/>
        </w:rPr>
        <w:t>The following list of dates includes formal reviews outside of the Communication Plan.  Milestones are included to reference where the project is scheduled to stand as these reviews occur:</w:t>
      </w:r>
    </w:p>
    <w:p w:rsidR="00D05D97" w:rsidRDefault="00D05D97" w:rsidP="00D05D9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20"/>
        <w:gridCol w:w="4326"/>
      </w:tblGrid>
      <w:tr w:rsidR="00D05D97" w:rsidTr="00130F4F">
        <w:tc>
          <w:tcPr>
            <w:tcW w:w="4320" w:type="dxa"/>
            <w:tcBorders>
              <w:top w:val="single" w:sz="1" w:space="0" w:color="000000"/>
              <w:left w:val="single" w:sz="1" w:space="0" w:color="000000"/>
              <w:bottom w:val="single" w:sz="1" w:space="0" w:color="000000"/>
            </w:tcBorders>
            <w:shd w:val="clear" w:color="auto" w:fill="auto"/>
          </w:tcPr>
          <w:p w:rsidR="00D05D97" w:rsidRDefault="00D05D97" w:rsidP="00130F4F">
            <w:pPr>
              <w:pStyle w:val="NoSpacing"/>
              <w:snapToGrid w:val="0"/>
              <w:jc w:val="center"/>
              <w:rPr>
                <w:rFonts w:ascii="Calibri" w:hAnsi="Calibri"/>
                <w:b/>
                <w:bCs/>
                <w:sz w:val="32"/>
                <w:szCs w:val="32"/>
              </w:rPr>
            </w:pPr>
            <w:r>
              <w:rPr>
                <w:rFonts w:ascii="Calibri" w:hAnsi="Calibri"/>
                <w:b/>
                <w:bCs/>
                <w:sz w:val="32"/>
                <w:szCs w:val="32"/>
              </w:rPr>
              <w:t>Date</w:t>
            </w:r>
          </w:p>
        </w:tc>
        <w:tc>
          <w:tcPr>
            <w:tcW w:w="4326"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jc w:val="center"/>
              <w:rPr>
                <w:rFonts w:ascii="Calibri" w:hAnsi="Calibri"/>
                <w:b/>
                <w:bCs/>
                <w:sz w:val="32"/>
                <w:szCs w:val="32"/>
              </w:rPr>
            </w:pPr>
            <w:r>
              <w:rPr>
                <w:rFonts w:ascii="Calibri" w:hAnsi="Calibri"/>
                <w:b/>
                <w:bCs/>
                <w:sz w:val="32"/>
                <w:szCs w:val="32"/>
              </w:rPr>
              <w:t>Review / Milestone</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0F55D2">
            <w:pPr>
              <w:pStyle w:val="NoSpacing"/>
              <w:snapToGrid w:val="0"/>
              <w:rPr>
                <w:rFonts w:ascii="Calibri" w:hAnsi="Calibri"/>
                <w:i/>
                <w:iCs/>
                <w:color w:val="FFFFFF"/>
              </w:rPr>
            </w:pPr>
            <w:r>
              <w:rPr>
                <w:rFonts w:ascii="Calibri" w:hAnsi="Calibri"/>
                <w:i/>
                <w:iCs/>
                <w:color w:val="FFFFFF"/>
              </w:rPr>
              <w:t>6/23</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snapToGrid w:val="0"/>
              <w:rPr>
                <w:rFonts w:ascii="Calibri" w:hAnsi="Calibri"/>
                <w:i/>
                <w:iCs/>
                <w:color w:val="FFFFFF"/>
              </w:rPr>
            </w:pPr>
            <w:r>
              <w:rPr>
                <w:rFonts w:ascii="Calibri" w:hAnsi="Calibri"/>
                <w:i/>
                <w:iCs/>
                <w:color w:val="FFFFFF"/>
              </w:rPr>
              <w:t>Milestone: Technical Prototype Complete</w:t>
            </w:r>
          </w:p>
        </w:tc>
      </w:tr>
      <w:tr w:rsidR="00D05D97" w:rsidTr="00130F4F">
        <w:tc>
          <w:tcPr>
            <w:tcW w:w="4320" w:type="dxa"/>
            <w:tcBorders>
              <w:left w:val="single" w:sz="1" w:space="0" w:color="000000"/>
              <w:bottom w:val="single" w:sz="1" w:space="0" w:color="000000"/>
            </w:tcBorders>
            <w:shd w:val="clear" w:color="auto" w:fill="auto"/>
          </w:tcPr>
          <w:p w:rsidR="00D05D97" w:rsidRDefault="00324293" w:rsidP="00130F4F">
            <w:pPr>
              <w:pStyle w:val="NoSpacing"/>
              <w:snapToGrid w:val="0"/>
              <w:rPr>
                <w:rFonts w:ascii="Calibri" w:hAnsi="Calibri"/>
                <w:color w:val="000000"/>
              </w:rPr>
            </w:pPr>
            <w:r>
              <w:rPr>
                <w:rFonts w:ascii="Calibri" w:hAnsi="Calibri"/>
                <w:color w:val="000000"/>
              </w:rPr>
              <w:t>6/24</w:t>
            </w:r>
            <w:r w:rsidR="000F55D2">
              <w:rPr>
                <w:rFonts w:ascii="Calibri" w:hAnsi="Calibri"/>
                <w:color w:val="000000"/>
              </w:rPr>
              <w:t>/2017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rPr>
                <w:rFonts w:ascii="Calibri" w:hAnsi="Calibri"/>
                <w:color w:val="000000"/>
              </w:rPr>
            </w:pPr>
            <w:r>
              <w:rPr>
                <w:rFonts w:ascii="Calibri" w:hAnsi="Calibri"/>
                <w:color w:val="000000"/>
              </w:rPr>
              <w:t>5-Minute Status Report</w:t>
            </w:r>
          </w:p>
        </w:tc>
      </w:tr>
      <w:tr w:rsidR="00D05D97" w:rsidTr="00130F4F">
        <w:tc>
          <w:tcPr>
            <w:tcW w:w="4320" w:type="dxa"/>
            <w:tcBorders>
              <w:left w:val="single" w:sz="1" w:space="0" w:color="000000"/>
              <w:bottom w:val="single" w:sz="1" w:space="0" w:color="000000"/>
            </w:tcBorders>
            <w:shd w:val="clear" w:color="auto" w:fill="auto"/>
          </w:tcPr>
          <w:p w:rsidR="00D05D97" w:rsidRDefault="00324293" w:rsidP="00130F4F">
            <w:pPr>
              <w:pStyle w:val="NoSpacing"/>
              <w:snapToGrid w:val="0"/>
              <w:rPr>
                <w:rFonts w:ascii="Calibri" w:hAnsi="Calibri"/>
                <w:color w:val="000000"/>
              </w:rPr>
            </w:pPr>
            <w:r>
              <w:rPr>
                <w:rFonts w:ascii="Calibri" w:hAnsi="Calibri"/>
                <w:color w:val="000000"/>
              </w:rPr>
              <w:t>6/25</w:t>
            </w:r>
            <w:r w:rsidR="000F55D2">
              <w:rPr>
                <w:rFonts w:ascii="Calibri" w:hAnsi="Calibri"/>
                <w:color w:val="000000"/>
              </w:rPr>
              <w:t>/2017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rPr>
                <w:rFonts w:ascii="Calibri" w:hAnsi="Calibri"/>
                <w:color w:val="000000"/>
              </w:rPr>
            </w:pPr>
            <w:r>
              <w:rPr>
                <w:rFonts w:ascii="Calibri" w:hAnsi="Calibri"/>
                <w:color w:val="000000"/>
              </w:rPr>
              <w:t>Manager's Briefing</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130F4F">
            <w:pPr>
              <w:pStyle w:val="NoSpacing"/>
              <w:snapToGrid w:val="0"/>
              <w:rPr>
                <w:rFonts w:ascii="Calibri" w:hAnsi="Calibri"/>
                <w:i/>
                <w:iCs/>
                <w:color w:val="FFFFFF"/>
              </w:rPr>
            </w:pPr>
            <w:r>
              <w:rPr>
                <w:rFonts w:ascii="Calibri" w:hAnsi="Calibri"/>
                <w:i/>
                <w:iCs/>
                <w:color w:val="FFFFFF"/>
              </w:rPr>
              <w:t>6/25</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snapToGrid w:val="0"/>
              <w:rPr>
                <w:rFonts w:ascii="Calibri" w:hAnsi="Calibri"/>
                <w:i/>
                <w:iCs/>
                <w:color w:val="FFFFFF"/>
              </w:rPr>
            </w:pPr>
            <w:r>
              <w:rPr>
                <w:rFonts w:ascii="Calibri" w:hAnsi="Calibri"/>
                <w:i/>
                <w:iCs/>
                <w:color w:val="FFFFFF"/>
              </w:rPr>
              <w:t>Milestone: Iteration #1 Complete</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130F4F">
            <w:pPr>
              <w:pStyle w:val="NoSpacing"/>
              <w:snapToGrid w:val="0"/>
              <w:rPr>
                <w:rFonts w:ascii="Calibri" w:hAnsi="Calibri"/>
                <w:i/>
                <w:iCs/>
                <w:color w:val="FFFFFF"/>
              </w:rPr>
            </w:pPr>
            <w:r>
              <w:rPr>
                <w:rFonts w:ascii="Calibri" w:hAnsi="Calibri"/>
                <w:i/>
                <w:iCs/>
                <w:color w:val="FFFFFF"/>
              </w:rPr>
              <w:t>6/25</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snapToGrid w:val="0"/>
              <w:rPr>
                <w:rFonts w:ascii="Calibri" w:hAnsi="Calibri"/>
                <w:i/>
                <w:iCs/>
                <w:color w:val="FFFFFF"/>
              </w:rPr>
            </w:pPr>
            <w:r>
              <w:rPr>
                <w:rFonts w:ascii="Calibri" w:hAnsi="Calibri"/>
                <w:i/>
                <w:iCs/>
                <w:color w:val="FFFFFF"/>
              </w:rPr>
              <w:t>Milestone: Test Report Complete</w:t>
            </w:r>
          </w:p>
        </w:tc>
      </w:tr>
      <w:tr w:rsidR="00D05D97" w:rsidTr="00130F4F">
        <w:tc>
          <w:tcPr>
            <w:tcW w:w="4320" w:type="dxa"/>
            <w:tcBorders>
              <w:left w:val="single" w:sz="1" w:space="0" w:color="000000"/>
              <w:bottom w:val="single" w:sz="1" w:space="0" w:color="000000"/>
            </w:tcBorders>
            <w:shd w:val="clear" w:color="auto" w:fill="auto"/>
          </w:tcPr>
          <w:p w:rsidR="00D05D97" w:rsidRDefault="00324293" w:rsidP="00130F4F">
            <w:pPr>
              <w:pStyle w:val="NoSpacing"/>
              <w:snapToGrid w:val="0"/>
              <w:rPr>
                <w:rFonts w:ascii="Calibri" w:hAnsi="Calibri"/>
                <w:color w:val="000000"/>
              </w:rPr>
            </w:pPr>
            <w:r>
              <w:rPr>
                <w:rFonts w:ascii="Calibri" w:hAnsi="Calibri"/>
                <w:color w:val="000000"/>
              </w:rPr>
              <w:t>6/30</w:t>
            </w:r>
            <w:r w:rsidR="000F55D2">
              <w:rPr>
                <w:rFonts w:ascii="Calibri" w:hAnsi="Calibri"/>
                <w:color w:val="000000"/>
              </w:rPr>
              <w:t>/2017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rPr>
                <w:rFonts w:ascii="Calibri" w:hAnsi="Calibri"/>
                <w:color w:val="000000"/>
              </w:rPr>
            </w:pPr>
            <w:r>
              <w:rPr>
                <w:rFonts w:ascii="Calibri" w:hAnsi="Calibri"/>
                <w:color w:val="000000"/>
              </w:rPr>
              <w:t>Inspection</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130F4F">
            <w:pPr>
              <w:pStyle w:val="NoSpacing"/>
              <w:tabs>
                <w:tab w:val="left" w:pos="6915"/>
              </w:tabs>
              <w:snapToGrid w:val="0"/>
              <w:rPr>
                <w:rFonts w:ascii="Calibri" w:hAnsi="Calibri"/>
                <w:i/>
                <w:iCs/>
                <w:color w:val="FFFFFF"/>
              </w:rPr>
            </w:pPr>
            <w:r>
              <w:rPr>
                <w:rFonts w:ascii="Calibri" w:hAnsi="Calibri"/>
                <w:i/>
                <w:iCs/>
                <w:color w:val="FFFFFF"/>
              </w:rPr>
              <w:t>7/1</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tabs>
                <w:tab w:val="left" w:pos="6915"/>
              </w:tabs>
              <w:snapToGrid w:val="0"/>
              <w:rPr>
                <w:rFonts w:ascii="Calibri" w:hAnsi="Calibri"/>
                <w:i/>
                <w:iCs/>
                <w:color w:val="FFFFFF"/>
              </w:rPr>
            </w:pPr>
            <w:r>
              <w:rPr>
                <w:rFonts w:ascii="Calibri" w:hAnsi="Calibri"/>
                <w:i/>
                <w:iCs/>
                <w:color w:val="FFFFFF"/>
              </w:rPr>
              <w:t>Milestone: Iteration #2 Complete</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130F4F">
            <w:pPr>
              <w:pStyle w:val="NoSpacing"/>
              <w:tabs>
                <w:tab w:val="left" w:pos="6915"/>
              </w:tabs>
              <w:snapToGrid w:val="0"/>
              <w:rPr>
                <w:rFonts w:ascii="Calibri" w:hAnsi="Calibri"/>
                <w:i/>
                <w:iCs/>
                <w:color w:val="FFFFFF"/>
              </w:rPr>
            </w:pPr>
            <w:r>
              <w:rPr>
                <w:rFonts w:ascii="Calibri" w:hAnsi="Calibri"/>
                <w:i/>
                <w:iCs/>
                <w:color w:val="FFFFFF"/>
              </w:rPr>
              <w:t>7/3</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tabs>
                <w:tab w:val="left" w:pos="6915"/>
              </w:tabs>
              <w:snapToGrid w:val="0"/>
              <w:rPr>
                <w:rFonts w:ascii="Calibri" w:hAnsi="Calibri"/>
                <w:i/>
                <w:iCs/>
                <w:color w:val="FFFFFF"/>
              </w:rPr>
            </w:pPr>
            <w:r>
              <w:rPr>
                <w:rFonts w:ascii="Calibri" w:hAnsi="Calibri"/>
                <w:i/>
                <w:iCs/>
                <w:color w:val="FFFFFF"/>
              </w:rPr>
              <w:t>Milestone: Product Released</w:t>
            </w:r>
          </w:p>
        </w:tc>
      </w:tr>
      <w:tr w:rsidR="00D05D97" w:rsidTr="00130F4F">
        <w:tc>
          <w:tcPr>
            <w:tcW w:w="4320" w:type="dxa"/>
            <w:tcBorders>
              <w:left w:val="single" w:sz="1" w:space="0" w:color="000000"/>
              <w:bottom w:val="single" w:sz="1" w:space="0" w:color="000000"/>
            </w:tcBorders>
            <w:shd w:val="clear" w:color="auto" w:fill="auto"/>
          </w:tcPr>
          <w:p w:rsidR="00D05D97" w:rsidRDefault="00324293" w:rsidP="00130F4F">
            <w:pPr>
              <w:pStyle w:val="NoSpacing"/>
              <w:tabs>
                <w:tab w:val="left" w:pos="6915"/>
              </w:tabs>
              <w:snapToGrid w:val="0"/>
              <w:rPr>
                <w:rFonts w:ascii="Calibri" w:hAnsi="Calibri"/>
                <w:color w:val="000000"/>
              </w:rPr>
            </w:pPr>
            <w:r>
              <w:rPr>
                <w:rFonts w:ascii="Calibri" w:hAnsi="Calibri"/>
                <w:color w:val="000000"/>
              </w:rPr>
              <w:t>7/3</w:t>
            </w:r>
            <w:r w:rsidR="000F55D2">
              <w:rPr>
                <w:rFonts w:ascii="Calibri" w:hAnsi="Calibri"/>
                <w:color w:val="000000"/>
              </w:rPr>
              <w:t>/2017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tabs>
                <w:tab w:val="left" w:pos="6915"/>
              </w:tabs>
              <w:snapToGrid w:val="0"/>
              <w:rPr>
                <w:rFonts w:ascii="Calibri" w:hAnsi="Calibri"/>
                <w:color w:val="000000"/>
              </w:rPr>
            </w:pPr>
            <w:r>
              <w:rPr>
                <w:rFonts w:ascii="Calibri" w:hAnsi="Calibri"/>
                <w:color w:val="000000"/>
              </w:rPr>
              <w:t>Final Presentations</w:t>
            </w:r>
          </w:p>
        </w:tc>
      </w:tr>
    </w:tbl>
    <w:p w:rsidR="00D05D97" w:rsidRDefault="00D05D97" w:rsidP="00D05D97">
      <w:bookmarkStart w:id="122" w:name="__RefHeading__76_955743501"/>
      <w:bookmarkStart w:id="123" w:name="__RefHeading__46_808790270"/>
      <w:bookmarkEnd w:id="122"/>
      <w:bookmarkEnd w:id="123"/>
    </w:p>
    <w:p w:rsidR="00D05D97" w:rsidRDefault="00D05D97" w:rsidP="00D05D97">
      <w:pPr>
        <w:pStyle w:val="Heading2"/>
        <w:rPr>
          <w:color w:val="000000"/>
        </w:rPr>
      </w:pPr>
      <w:bookmarkStart w:id="124" w:name="__RefHeading__215_2123381194"/>
      <w:bookmarkStart w:id="125" w:name="__RefHeading__474_260136210"/>
      <w:bookmarkStart w:id="126" w:name="__RefHeading__52_808790270"/>
      <w:bookmarkStart w:id="127" w:name="__RefHeading__149_260136210"/>
      <w:bookmarkStart w:id="128" w:name="__RefHeading__82_9557435011"/>
      <w:bookmarkStart w:id="129" w:name="__RefHeading__405_1538615188"/>
      <w:bookmarkEnd w:id="124"/>
      <w:bookmarkEnd w:id="125"/>
      <w:r>
        <w:rPr>
          <w:color w:val="000000"/>
        </w:rPr>
        <w:lastRenderedPageBreak/>
        <w:t>Configuration</w:t>
      </w:r>
      <w:bookmarkEnd w:id="126"/>
      <w:r>
        <w:rPr>
          <w:color w:val="000000"/>
        </w:rPr>
        <w:t xml:space="preserve"> Management Plan</w:t>
      </w:r>
    </w:p>
    <w:p w:rsidR="00D05D97" w:rsidRDefault="00D05D97" w:rsidP="00D05D97">
      <w:pPr>
        <w:rPr>
          <w:rFonts w:ascii="Calibri" w:hAnsi="Calibri"/>
          <w:color w:val="000000"/>
        </w:rPr>
      </w:pPr>
      <w:r>
        <w:rPr>
          <w:rFonts w:ascii="Calibri" w:hAnsi="Calibri"/>
          <w:color w:val="000000"/>
        </w:rPr>
        <w:t>The following procedure is to be used when making changes to all baselined work products:</w:t>
      </w:r>
    </w:p>
    <w:p w:rsidR="00D05D97" w:rsidRDefault="00D05D97" w:rsidP="00D05D97">
      <w:pPr>
        <w:rPr>
          <w:rFonts w:ascii="Calibri" w:hAnsi="Calibri"/>
          <w:i/>
          <w:iCs/>
          <w:color w:val="000000"/>
        </w:rPr>
      </w:pPr>
    </w:p>
    <w:p w:rsidR="00D05D97" w:rsidRDefault="00D05D97" w:rsidP="00D05D97">
      <w:pPr>
        <w:numPr>
          <w:ilvl w:val="0"/>
          <w:numId w:val="6"/>
        </w:numPr>
        <w:rPr>
          <w:rFonts w:ascii="Calibri" w:hAnsi="Calibri"/>
          <w:color w:val="000000"/>
        </w:rPr>
      </w:pPr>
      <w:r>
        <w:rPr>
          <w:rFonts w:ascii="Calibri" w:hAnsi="Calibri"/>
          <w:color w:val="000000"/>
        </w:rPr>
        <w:t xml:space="preserve">All project work products will be stored </w:t>
      </w:r>
      <w:r w:rsidR="008A1CD2">
        <w:rPr>
          <w:rFonts w:ascii="Calibri" w:hAnsi="Calibri"/>
          <w:color w:val="000000"/>
        </w:rPr>
        <w:t xml:space="preserve">on </w:t>
      </w:r>
      <w:proofErr w:type="spellStart"/>
      <w:r w:rsidR="008A1CD2">
        <w:rPr>
          <w:rFonts w:ascii="Calibri" w:hAnsi="Calibri"/>
          <w:color w:val="000000"/>
        </w:rPr>
        <w:t>Github</w:t>
      </w:r>
      <w:proofErr w:type="spellEnd"/>
    </w:p>
    <w:p w:rsidR="00D05D97" w:rsidRDefault="00D05D97" w:rsidP="00D05D97">
      <w:pPr>
        <w:numPr>
          <w:ilvl w:val="0"/>
          <w:numId w:val="6"/>
        </w:numPr>
        <w:rPr>
          <w:rFonts w:ascii="Calibri" w:hAnsi="Calibri"/>
          <w:color w:val="000000"/>
        </w:rPr>
      </w:pPr>
      <w:r>
        <w:rPr>
          <w:rFonts w:ascii="Calibri" w:hAnsi="Calibri"/>
          <w:color w:val="000000"/>
        </w:rPr>
        <w:t>All baselined documents will have a Document Control section with a change history to track initialization and subsequent changes.</w:t>
      </w:r>
    </w:p>
    <w:p w:rsidR="00D05D97" w:rsidRDefault="00D05D97" w:rsidP="00D05D97">
      <w:pPr>
        <w:numPr>
          <w:ilvl w:val="0"/>
          <w:numId w:val="6"/>
        </w:numPr>
        <w:rPr>
          <w:rFonts w:ascii="Calibri" w:hAnsi="Calibri"/>
          <w:color w:val="000000"/>
        </w:rPr>
      </w:pPr>
      <w:r>
        <w:rPr>
          <w:rFonts w:ascii="Calibri" w:hAnsi="Calibri"/>
          <w:color w:val="000000"/>
        </w:rPr>
        <w:t xml:space="preserve">All project work products will be stored </w:t>
      </w:r>
      <w:r w:rsidR="008A1CD2">
        <w:rPr>
          <w:rFonts w:ascii="Calibri" w:hAnsi="Calibri"/>
          <w:color w:val="000000"/>
        </w:rPr>
        <w:t xml:space="preserve">on </w:t>
      </w:r>
      <w:proofErr w:type="spellStart"/>
      <w:r w:rsidR="008A1CD2">
        <w:rPr>
          <w:rFonts w:ascii="Calibri" w:hAnsi="Calibri"/>
          <w:color w:val="000000"/>
        </w:rPr>
        <w:t>Github</w:t>
      </w:r>
      <w:proofErr w:type="spellEnd"/>
      <w:r>
        <w:rPr>
          <w:rFonts w:ascii="Calibri" w:hAnsi="Calibri"/>
          <w:color w:val="000000"/>
        </w:rPr>
        <w:t xml:space="preserve"> but not all will be under change control </w:t>
      </w:r>
      <w:r w:rsidR="008A1CD2">
        <w:rPr>
          <w:rFonts w:ascii="Calibri" w:hAnsi="Calibri"/>
          <w:color w:val="000000"/>
        </w:rPr>
        <w:t>.</w:t>
      </w:r>
      <w:r>
        <w:rPr>
          <w:rFonts w:ascii="Calibri" w:hAnsi="Calibri"/>
          <w:color w:val="000000"/>
        </w:rPr>
        <w:t>Only the system requirements, project plan and source code will be baselined and under configuration control.</w:t>
      </w:r>
    </w:p>
    <w:p w:rsidR="00D05D97" w:rsidRDefault="00D05D97" w:rsidP="00D05D97">
      <w:pPr>
        <w:numPr>
          <w:ilvl w:val="0"/>
          <w:numId w:val="6"/>
        </w:numPr>
        <w:rPr>
          <w:rFonts w:ascii="Calibri" w:hAnsi="Calibri"/>
          <w:color w:val="000000"/>
        </w:rPr>
      </w:pPr>
      <w:r>
        <w:rPr>
          <w:rFonts w:ascii="Calibri" w:hAnsi="Calibri"/>
          <w:color w:val="000000"/>
        </w:rPr>
        <w:t xml:space="preserve">Items that are subject to change control will be considered baselined after a group review at the end of the initial document creation.  </w:t>
      </w:r>
    </w:p>
    <w:p w:rsidR="00D05D97" w:rsidRDefault="00D05D97" w:rsidP="00D05D97">
      <w:pPr>
        <w:numPr>
          <w:ilvl w:val="0"/>
          <w:numId w:val="6"/>
        </w:numPr>
        <w:rPr>
          <w:rFonts w:ascii="Calibri" w:hAnsi="Calibri"/>
          <w:color w:val="000000"/>
        </w:rPr>
      </w:pPr>
      <w:r>
        <w:rPr>
          <w:rFonts w:ascii="Calibri" w:hAnsi="Calibri"/>
          <w:color w:val="000000"/>
        </w:rPr>
        <w:t xml:space="preserve">The change control procedure once a product is baselined is: </w:t>
      </w:r>
    </w:p>
    <w:p w:rsidR="00D05D97" w:rsidRDefault="00D05D97" w:rsidP="00D05D97">
      <w:pPr>
        <w:ind w:left="1440" w:hanging="360"/>
        <w:rPr>
          <w:rFonts w:ascii="Calibri" w:hAnsi="Calibri"/>
        </w:rPr>
      </w:pPr>
      <w:r>
        <w:rPr>
          <w:rFonts w:ascii="Calibri" w:hAnsi="Calibri"/>
        </w:rPr>
        <w:t xml:space="preserve">(1) anyone wanting to make a change to a baselined item sends an email to the rest of the team describing the change, reason for the change, expected schedule impact, and time line for integrating the change. </w:t>
      </w:r>
    </w:p>
    <w:p w:rsidR="00D05D97" w:rsidRDefault="00D05D97" w:rsidP="00D05D97">
      <w:pPr>
        <w:ind w:left="1440" w:hanging="360"/>
        <w:rPr>
          <w:rFonts w:ascii="Calibri" w:hAnsi="Calibri"/>
        </w:rPr>
      </w:pPr>
      <w:r>
        <w:rPr>
          <w:rFonts w:ascii="Calibri" w:hAnsi="Calibri"/>
        </w:rPr>
        <w:t>(2) if no one responds to the group within 2 days with a reason for why the change request shouldn't be permitted, it will be considered accepted and the person proposing the change may proceed with the change.</w:t>
      </w:r>
    </w:p>
    <w:p w:rsidR="00D05D97" w:rsidRDefault="00D05D97" w:rsidP="00D05D97">
      <w:pPr>
        <w:numPr>
          <w:ilvl w:val="0"/>
          <w:numId w:val="7"/>
        </w:numPr>
        <w:ind w:left="1440"/>
        <w:rPr>
          <w:rFonts w:ascii="Calibri" w:hAnsi="Calibri"/>
        </w:rPr>
      </w:pPr>
      <w:r>
        <w:rPr>
          <w:rFonts w:ascii="Calibri" w:hAnsi="Calibri"/>
        </w:rPr>
        <w:t>if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D05D97" w:rsidRDefault="00D05D97" w:rsidP="00D05D97">
      <w:pPr>
        <w:numPr>
          <w:ilvl w:val="0"/>
          <w:numId w:val="7"/>
        </w:numPr>
        <w:ind w:left="1440"/>
        <w:rPr>
          <w:rFonts w:ascii="Calibri" w:hAnsi="Calibri"/>
        </w:rPr>
      </w:pPr>
      <w:r>
        <w:rPr>
          <w:rFonts w:ascii="Calibri" w:hAnsi="Calibri"/>
        </w:rPr>
        <w:t>i</w:t>
      </w:r>
      <w:bookmarkStart w:id="130" w:name="__RefHeading__78_955743501"/>
      <w:bookmarkStart w:id="131" w:name="__RefHeading__48_808790270"/>
      <w:r>
        <w:rPr>
          <w:rFonts w:ascii="Calibri" w:hAnsi="Calibri"/>
        </w:rPr>
        <w:t>f a change takes place, the initiator must collaborate with the project manager to update the schedule</w:t>
      </w:r>
      <w:bookmarkEnd w:id="130"/>
      <w:bookmarkEnd w:id="131"/>
    </w:p>
    <w:p w:rsidR="00D05D97" w:rsidRDefault="00D05D97"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70408F" w:rsidRDefault="0070408F" w:rsidP="00D05D97">
      <w:pPr>
        <w:rPr>
          <w:rFonts w:ascii="Calibri" w:hAnsi="Calibri"/>
        </w:rPr>
      </w:pPr>
    </w:p>
    <w:p w:rsidR="0070408F" w:rsidRDefault="0070408F" w:rsidP="00D05D97">
      <w:pPr>
        <w:rPr>
          <w:rFonts w:ascii="Calibri" w:hAnsi="Calibri"/>
        </w:rPr>
      </w:pPr>
    </w:p>
    <w:p w:rsidR="0070408F" w:rsidRDefault="0070408F" w:rsidP="00D05D97">
      <w:pPr>
        <w:rPr>
          <w:rFonts w:ascii="Calibri" w:hAnsi="Calibri"/>
        </w:rPr>
      </w:pPr>
    </w:p>
    <w:p w:rsidR="0070408F" w:rsidRDefault="0070408F" w:rsidP="00D05D97">
      <w:pPr>
        <w:rPr>
          <w:rFonts w:ascii="Calibri" w:hAnsi="Calibri"/>
        </w:rPr>
      </w:pPr>
    </w:p>
    <w:p w:rsidR="00D05D97" w:rsidRDefault="00D05D97" w:rsidP="00D05D97">
      <w:pPr>
        <w:pStyle w:val="Heading1"/>
        <w:rPr>
          <w:color w:val="000000"/>
        </w:rPr>
      </w:pPr>
      <w:bookmarkStart w:id="132" w:name="__RefHeading__217_2123381194"/>
      <w:bookmarkStart w:id="133" w:name="__RefHeading__151_260136210"/>
      <w:bookmarkStart w:id="134" w:name="__RefHeading__407_1538615188"/>
      <w:bookmarkStart w:id="135" w:name="__RefHeading__476_260136210"/>
      <w:bookmarkEnd w:id="132"/>
      <w:bookmarkEnd w:id="133"/>
      <w:bookmarkEnd w:id="134"/>
      <w:bookmarkEnd w:id="135"/>
      <w:r>
        <w:rPr>
          <w:color w:val="000000"/>
        </w:rPr>
        <w:lastRenderedPageBreak/>
        <w:t>Supporting Process Plans</w:t>
      </w:r>
    </w:p>
    <w:p w:rsidR="00D05D97" w:rsidRDefault="00D05D97" w:rsidP="00D05D97">
      <w:pPr>
        <w:pStyle w:val="Heading2"/>
        <w:rPr>
          <w:color w:val="000000"/>
        </w:rPr>
      </w:pPr>
      <w:bookmarkStart w:id="136" w:name="__RefHeading__219_2123381194"/>
      <w:bookmarkStart w:id="137" w:name="__RefHeading__153_260136210"/>
      <w:bookmarkStart w:id="138" w:name="__RefHeading__80_955743501"/>
      <w:bookmarkStart w:id="139" w:name="__RefHeading__50_808790270"/>
      <w:bookmarkStart w:id="140" w:name="__RefHeading__119_1538615188"/>
      <w:bookmarkStart w:id="141" w:name="__RefHeading__478_260136210"/>
      <w:bookmarkEnd w:id="136"/>
      <w:bookmarkEnd w:id="137"/>
      <w:bookmarkEnd w:id="138"/>
      <w:bookmarkEnd w:id="139"/>
      <w:bookmarkEnd w:id="140"/>
      <w:bookmarkEnd w:id="141"/>
      <w:r>
        <w:rPr>
          <w:color w:val="000000"/>
        </w:rPr>
        <w:t>Risk Management Plan</w:t>
      </w:r>
    </w:p>
    <w:p w:rsidR="00D05D97" w:rsidRDefault="00D05D97" w:rsidP="00D05D97">
      <w:pPr>
        <w:rPr>
          <w:color w:val="000000"/>
        </w:rPr>
      </w:pPr>
    </w:p>
    <w:tbl>
      <w:tblPr>
        <w:tblW w:w="0" w:type="auto"/>
        <w:tblInd w:w="22" w:type="dxa"/>
        <w:tblLayout w:type="fixed"/>
        <w:tblCellMar>
          <w:top w:w="55" w:type="dxa"/>
          <w:left w:w="55" w:type="dxa"/>
          <w:bottom w:w="55" w:type="dxa"/>
          <w:right w:w="55" w:type="dxa"/>
        </w:tblCellMar>
        <w:tblLook w:val="0000" w:firstRow="0" w:lastRow="0" w:firstColumn="0" w:lastColumn="0" w:noHBand="0" w:noVBand="0"/>
      </w:tblPr>
      <w:tblGrid>
        <w:gridCol w:w="705"/>
        <w:gridCol w:w="1695"/>
        <w:gridCol w:w="1455"/>
        <w:gridCol w:w="1095"/>
        <w:gridCol w:w="1245"/>
        <w:gridCol w:w="2481"/>
      </w:tblGrid>
      <w:tr w:rsidR="00D05D97" w:rsidTr="00130F4F">
        <w:tc>
          <w:tcPr>
            <w:tcW w:w="70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Rank</w:t>
            </w:r>
          </w:p>
        </w:tc>
        <w:tc>
          <w:tcPr>
            <w:tcW w:w="169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Risk</w:t>
            </w:r>
          </w:p>
        </w:tc>
        <w:tc>
          <w:tcPr>
            <w:tcW w:w="145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Probability of Loss</w:t>
            </w:r>
          </w:p>
        </w:tc>
        <w:tc>
          <w:tcPr>
            <w:tcW w:w="109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Size of Loss</w:t>
            </w:r>
          </w:p>
        </w:tc>
        <w:tc>
          <w:tcPr>
            <w:tcW w:w="124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Risk Exposure</w:t>
            </w:r>
          </w:p>
        </w:tc>
        <w:tc>
          <w:tcPr>
            <w:tcW w:w="2481"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Response</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1</w:t>
            </w:r>
          </w:p>
        </w:tc>
        <w:tc>
          <w:tcPr>
            <w:tcW w:w="1695"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Schedule / time line delivery</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Major</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High</w:t>
            </w:r>
          </w:p>
        </w:tc>
        <w:tc>
          <w:tcPr>
            <w:tcW w:w="2481"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Mitigate: Stick to the schedule.</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2</w:t>
            </w:r>
          </w:p>
        </w:tc>
        <w:tc>
          <w:tcPr>
            <w:tcW w:w="1695" w:type="dxa"/>
            <w:tcBorders>
              <w:left w:val="single" w:sz="1" w:space="0" w:color="000000"/>
              <w:bottom w:val="single" w:sz="1" w:space="0" w:color="000000"/>
            </w:tcBorders>
            <w:shd w:val="clear" w:color="auto" w:fill="auto"/>
          </w:tcPr>
          <w:p w:rsidR="00D05D97" w:rsidRDefault="00CB1AF7" w:rsidP="00130F4F">
            <w:pPr>
              <w:snapToGrid w:val="0"/>
              <w:rPr>
                <w:rFonts w:ascii="Calibri" w:hAnsi="Calibri"/>
                <w:color w:val="000000"/>
                <w:sz w:val="22"/>
                <w:szCs w:val="22"/>
              </w:rPr>
            </w:pPr>
            <w:r>
              <w:rPr>
                <w:rFonts w:ascii="Calibri" w:hAnsi="Calibri"/>
                <w:color w:val="000000"/>
                <w:sz w:val="22"/>
                <w:szCs w:val="22"/>
              </w:rPr>
              <w:t>Learning curve for new tools and technologies longer than expected</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2481"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Avoid: Breaking the parsing engine out into a separately hosted server allows for fixes to occur in one place, instantly for all users, and with minimal intrusion.</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3</w:t>
            </w:r>
          </w:p>
        </w:tc>
        <w:tc>
          <w:tcPr>
            <w:tcW w:w="1695" w:type="dxa"/>
            <w:tcBorders>
              <w:left w:val="single" w:sz="1" w:space="0" w:color="000000"/>
              <w:bottom w:val="single" w:sz="1" w:space="0" w:color="000000"/>
            </w:tcBorders>
            <w:shd w:val="clear" w:color="auto" w:fill="auto"/>
          </w:tcPr>
          <w:p w:rsidR="00D05D97" w:rsidRDefault="00CB1AF7" w:rsidP="00130F4F">
            <w:pPr>
              <w:snapToGrid w:val="0"/>
              <w:rPr>
                <w:rFonts w:ascii="Calibri" w:hAnsi="Calibri"/>
                <w:color w:val="000000"/>
                <w:sz w:val="22"/>
                <w:szCs w:val="22"/>
              </w:rPr>
            </w:pPr>
            <w:r>
              <w:rPr>
                <w:rFonts w:ascii="Calibri" w:hAnsi="Calibri"/>
                <w:color w:val="000000"/>
                <w:sz w:val="22"/>
                <w:szCs w:val="22"/>
              </w:rPr>
              <w:t>Creating a UI using java to allow a user to login as either an admin or student</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Unlikely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2481"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Begin working on a basic prototype early to test out fundamental programming concepts &amp; knowledge</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4</w:t>
            </w:r>
          </w:p>
        </w:tc>
        <w:tc>
          <w:tcPr>
            <w:tcW w:w="1695" w:type="dxa"/>
            <w:tcBorders>
              <w:left w:val="single" w:sz="1" w:space="0" w:color="000000"/>
              <w:bottom w:val="single" w:sz="1" w:space="0" w:color="000000"/>
            </w:tcBorders>
            <w:shd w:val="clear" w:color="auto" w:fill="auto"/>
          </w:tcPr>
          <w:p w:rsidR="00D05D97" w:rsidRDefault="000F55D2" w:rsidP="00130F4F">
            <w:pPr>
              <w:snapToGrid w:val="0"/>
              <w:rPr>
                <w:rFonts w:ascii="Calibri" w:hAnsi="Calibri"/>
                <w:color w:val="000000"/>
                <w:sz w:val="22"/>
                <w:szCs w:val="22"/>
              </w:rPr>
            </w:pPr>
            <w:r>
              <w:rPr>
                <w:rFonts w:ascii="Calibri" w:hAnsi="Calibri"/>
                <w:color w:val="000000"/>
                <w:sz w:val="22"/>
                <w:szCs w:val="22"/>
              </w:rPr>
              <w:t>User not able to login and use proper functions</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Unlikely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Minor</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Low</w:t>
            </w:r>
          </w:p>
        </w:tc>
        <w:tc>
          <w:tcPr>
            <w:tcW w:w="2481" w:type="dxa"/>
            <w:tcBorders>
              <w:left w:val="single" w:sz="1" w:space="0" w:color="000000"/>
              <w:bottom w:val="single" w:sz="1" w:space="0" w:color="000000"/>
              <w:right w:val="single" w:sz="1" w:space="0" w:color="000000"/>
            </w:tcBorders>
            <w:shd w:val="clear" w:color="auto" w:fill="auto"/>
          </w:tcPr>
          <w:p w:rsidR="00D05D97" w:rsidRDefault="000978AE" w:rsidP="000978AE">
            <w:pPr>
              <w:snapToGrid w:val="0"/>
              <w:rPr>
                <w:rFonts w:ascii="Calibri" w:hAnsi="Calibri"/>
                <w:color w:val="000000"/>
                <w:sz w:val="22"/>
                <w:szCs w:val="22"/>
              </w:rPr>
            </w:pPr>
            <w:r>
              <w:rPr>
                <w:rFonts w:ascii="Calibri" w:hAnsi="Calibri"/>
                <w:color w:val="000000"/>
                <w:sz w:val="22"/>
                <w:szCs w:val="22"/>
              </w:rPr>
              <w:t>Avoid: apply proper functions that allow</w:t>
            </w:r>
            <w:r w:rsidR="00D05D97">
              <w:rPr>
                <w:rFonts w:ascii="Calibri" w:hAnsi="Calibri"/>
                <w:color w:val="000000"/>
                <w:sz w:val="22"/>
                <w:szCs w:val="22"/>
              </w:rPr>
              <w:t xml:space="preserve"> </w:t>
            </w:r>
            <w:r>
              <w:rPr>
                <w:rFonts w:ascii="Calibri" w:hAnsi="Calibri"/>
                <w:color w:val="000000"/>
                <w:sz w:val="22"/>
                <w:szCs w:val="22"/>
              </w:rPr>
              <w:t>user to login correctly as either admin or student with proper tools</w:t>
            </w:r>
          </w:p>
        </w:tc>
      </w:tr>
    </w:tbl>
    <w:p w:rsidR="00D05D97" w:rsidRDefault="00D05D97" w:rsidP="00D05D97">
      <w:pPr>
        <w:pStyle w:val="Heading2"/>
        <w:numPr>
          <w:ilvl w:val="0"/>
          <w:numId w:val="0"/>
        </w:numPr>
      </w:pPr>
      <w:bookmarkStart w:id="142" w:name="__RefHeading__82_955743501"/>
      <w:bookmarkEnd w:id="142"/>
    </w:p>
    <w:p w:rsidR="00D05D97" w:rsidRDefault="00D05D97" w:rsidP="00D05D97">
      <w:pPr>
        <w:pStyle w:val="Heading2"/>
        <w:rPr>
          <w:color w:val="000000"/>
        </w:rPr>
      </w:pPr>
      <w:bookmarkStart w:id="143" w:name="__RefHeading__221_2123381194"/>
      <w:bookmarkStart w:id="144" w:name="__RefHeading__480_260136210"/>
      <w:bookmarkStart w:id="145" w:name="__RefHeading__54_808790270"/>
      <w:bookmarkStart w:id="146" w:name="__RefHeading__155_260136210"/>
      <w:bookmarkStart w:id="147" w:name="__RefHeading__84_955743501"/>
      <w:bookmarkStart w:id="148" w:name="__RefHeading__123_1538615188"/>
      <w:bookmarkEnd w:id="143"/>
      <w:bookmarkEnd w:id="144"/>
      <w:r>
        <w:rPr>
          <w:color w:val="000000"/>
        </w:rPr>
        <w:t>T</w:t>
      </w:r>
      <w:bookmarkEnd w:id="145"/>
      <w:r>
        <w:rPr>
          <w:color w:val="000000"/>
        </w:rPr>
        <w:t>est Plan</w:t>
      </w:r>
    </w:p>
    <w:p w:rsidR="00D05D97" w:rsidRDefault="00D05D97" w:rsidP="00D05D97">
      <w:pPr>
        <w:rPr>
          <w:rFonts w:ascii="Calibri" w:hAnsi="Calibri"/>
          <w:color w:val="000000"/>
        </w:rPr>
      </w:pPr>
      <w:r>
        <w:rPr>
          <w:rFonts w:ascii="Calibri" w:hAnsi="Calibri"/>
          <w:color w:val="000000"/>
        </w:rPr>
        <w:t>The test plan defines the items that will be tested, methods for testing, and a schedule detailing the tasks, owners, and time line.</w:t>
      </w:r>
    </w:p>
    <w:p w:rsidR="00D05D97" w:rsidRDefault="00D05D97" w:rsidP="00CB1AF7">
      <w:pPr>
        <w:rPr>
          <w:rFonts w:ascii="Calibri" w:hAnsi="Calibri"/>
          <w:color w:val="7E0021"/>
        </w:rPr>
      </w:pPr>
    </w:p>
    <w:p w:rsidR="00D05D97" w:rsidRDefault="00D05D97" w:rsidP="00D05D97">
      <w:pPr>
        <w:pStyle w:val="Heading2"/>
        <w:rPr>
          <w:color w:val="000000"/>
        </w:rPr>
      </w:pPr>
      <w:bookmarkStart w:id="149" w:name="__RefHeading__223_2123381194"/>
      <w:bookmarkStart w:id="150" w:name="__RefHeading__157_260136210"/>
      <w:bookmarkStart w:id="151" w:name="__RefHeading__86_955743501"/>
      <w:bookmarkStart w:id="152" w:name="__RefHeading__56_808790270"/>
      <w:bookmarkStart w:id="153" w:name="__RefHeading__125_1538615188"/>
      <w:bookmarkStart w:id="154" w:name="__RefHeading__482_260136210"/>
      <w:bookmarkEnd w:id="149"/>
      <w:bookmarkEnd w:id="150"/>
      <w:bookmarkEnd w:id="151"/>
      <w:bookmarkEnd w:id="152"/>
      <w:bookmarkEnd w:id="153"/>
      <w:bookmarkEnd w:id="154"/>
      <w:r>
        <w:rPr>
          <w:color w:val="000000"/>
        </w:rPr>
        <w:t>Product Acceptance Plan</w:t>
      </w:r>
    </w:p>
    <w:p w:rsidR="00D05D97" w:rsidRDefault="00D05D97" w:rsidP="00D05D97">
      <w:pPr>
        <w:rPr>
          <w:rFonts w:ascii="Calibri" w:hAnsi="Calibri"/>
          <w:color w:val="000000"/>
        </w:rPr>
      </w:pPr>
      <w:proofErr w:type="gramStart"/>
      <w:r>
        <w:rPr>
          <w:rFonts w:ascii="Calibri" w:hAnsi="Calibri"/>
          <w:color w:val="000000"/>
        </w:rPr>
        <w:t>At the conclusion of</w:t>
      </w:r>
      <w:proofErr w:type="gramEnd"/>
      <w:r>
        <w:rPr>
          <w:rFonts w:ascii="Calibri" w:hAnsi="Calibri"/>
          <w:color w:val="000000"/>
        </w:rPr>
        <w:t xml:space="preserve"> each iteration, t</w:t>
      </w:r>
      <w:r w:rsidR="00CB1AF7">
        <w:rPr>
          <w:rFonts w:ascii="Calibri" w:hAnsi="Calibri"/>
          <w:color w:val="000000"/>
        </w:rPr>
        <w:t>he prototype created will test</w:t>
      </w:r>
      <w:r>
        <w:rPr>
          <w:rFonts w:ascii="Calibri" w:hAnsi="Calibri"/>
          <w:color w:val="000000"/>
        </w:rPr>
        <w:t xml:space="preserve"> to ensure it meets the requirements of that iteration.  </w:t>
      </w:r>
    </w:p>
    <w:p w:rsidR="00D05D97" w:rsidRDefault="00D05D97" w:rsidP="00D05D97">
      <w:pPr>
        <w:rPr>
          <w:rFonts w:ascii="Calibri" w:hAnsi="Calibri"/>
          <w:color w:val="000000"/>
        </w:rPr>
      </w:pPr>
    </w:p>
    <w:p w:rsidR="00D05D97" w:rsidRDefault="00D05D97" w:rsidP="00D05D97">
      <w:r>
        <w:rPr>
          <w:rFonts w:ascii="Calibri" w:hAnsi="Calibri"/>
          <w:color w:val="000000"/>
        </w:rPr>
        <w:t>For the final iteration, product acceptance testing will ensure that the prototype functions as expected with a user's data.</w:t>
      </w:r>
      <w:bookmarkEnd w:id="127"/>
      <w:bookmarkEnd w:id="128"/>
      <w:bookmarkEnd w:id="129"/>
      <w:bookmarkEnd w:id="146"/>
      <w:bookmarkEnd w:id="147"/>
      <w:bookmarkEnd w:id="148"/>
    </w:p>
    <w:p w:rsidR="009721CB" w:rsidRDefault="009721CB"/>
    <w:sectPr w:rsidR="009721CB" w:rsidSect="00D05D97">
      <w:footerReference w:type="default" r:id="rId8"/>
      <w:pgSz w:w="12240" w:h="15840"/>
      <w:pgMar w:top="1491"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40A" w:rsidRDefault="00A4040A" w:rsidP="00593EF5">
      <w:r>
        <w:separator/>
      </w:r>
    </w:p>
  </w:endnote>
  <w:endnote w:type="continuationSeparator" w:id="0">
    <w:p w:rsidR="00A4040A" w:rsidRDefault="00A4040A" w:rsidP="0059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361394"/>
      <w:docPartObj>
        <w:docPartGallery w:val="Page Numbers (Bottom of Page)"/>
        <w:docPartUnique/>
      </w:docPartObj>
    </w:sdtPr>
    <w:sdtEndPr>
      <w:rPr>
        <w:noProof/>
      </w:rPr>
    </w:sdtEndPr>
    <w:sdtContent>
      <w:p w:rsidR="00B24287" w:rsidRDefault="00B24287">
        <w:pPr>
          <w:pStyle w:val="Footer"/>
          <w:jc w:val="right"/>
        </w:pPr>
        <w:r>
          <w:fldChar w:fldCharType="begin"/>
        </w:r>
        <w:r>
          <w:instrText xml:space="preserve"> PAGE   \* MERGEFORMAT </w:instrText>
        </w:r>
        <w:r>
          <w:fldChar w:fldCharType="separate"/>
        </w:r>
        <w:r w:rsidR="00815A45">
          <w:rPr>
            <w:noProof/>
          </w:rPr>
          <w:t>2</w:t>
        </w:r>
        <w:r>
          <w:rPr>
            <w:noProof/>
          </w:rPr>
          <w:fldChar w:fldCharType="end"/>
        </w:r>
      </w:p>
    </w:sdtContent>
  </w:sdt>
  <w:p w:rsidR="00B24287" w:rsidRDefault="00B24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40A" w:rsidRDefault="00A4040A" w:rsidP="00593EF5">
      <w:r>
        <w:separator/>
      </w:r>
    </w:p>
  </w:footnote>
  <w:footnote w:type="continuationSeparator" w:id="0">
    <w:p w:rsidR="00A4040A" w:rsidRDefault="00A4040A" w:rsidP="00593E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936"/>
        </w:tabs>
        <w:ind w:left="936" w:hanging="360"/>
      </w:pPr>
    </w:lvl>
  </w:abstractNum>
  <w:abstractNum w:abstractNumId="2"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97"/>
    <w:rsid w:val="000978AE"/>
    <w:rsid w:val="000F55D2"/>
    <w:rsid w:val="001D21CA"/>
    <w:rsid w:val="0021412E"/>
    <w:rsid w:val="00324293"/>
    <w:rsid w:val="0040489F"/>
    <w:rsid w:val="0041061B"/>
    <w:rsid w:val="0058186E"/>
    <w:rsid w:val="00593EF5"/>
    <w:rsid w:val="006303F5"/>
    <w:rsid w:val="00685E4B"/>
    <w:rsid w:val="006B15A1"/>
    <w:rsid w:val="0070408F"/>
    <w:rsid w:val="007F6D2C"/>
    <w:rsid w:val="00815A45"/>
    <w:rsid w:val="008A1CD2"/>
    <w:rsid w:val="009721CB"/>
    <w:rsid w:val="00A32795"/>
    <w:rsid w:val="00A4040A"/>
    <w:rsid w:val="00B24287"/>
    <w:rsid w:val="00CB1AF7"/>
    <w:rsid w:val="00D041CA"/>
    <w:rsid w:val="00D05D97"/>
    <w:rsid w:val="00DD5A40"/>
    <w:rsid w:val="00EF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1EA1"/>
  <w15:docId w15:val="{B73E7274-9DBB-4FCF-97C3-6A5FF5D6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D97"/>
    <w:pPr>
      <w:suppressAutoHyphens/>
      <w:spacing w:after="0" w:line="240" w:lineRule="auto"/>
    </w:pPr>
    <w:rPr>
      <w:rFonts w:ascii="Cambria" w:eastAsia="Times New Roman" w:hAnsi="Cambria" w:cs="Times New Roman"/>
      <w:sz w:val="24"/>
      <w:szCs w:val="24"/>
      <w:lang w:eastAsia="ar-SA"/>
    </w:rPr>
  </w:style>
  <w:style w:type="paragraph" w:styleId="Heading1">
    <w:name w:val="heading 1"/>
    <w:basedOn w:val="Normal"/>
    <w:next w:val="Normal"/>
    <w:link w:val="Heading1Char"/>
    <w:qFormat/>
    <w:rsid w:val="00D05D97"/>
    <w:pPr>
      <w:keepNext/>
      <w:numPr>
        <w:numId w:val="1"/>
      </w:numPr>
      <w:spacing w:before="240" w:after="60"/>
      <w:outlineLvl w:val="0"/>
    </w:pPr>
    <w:rPr>
      <w:rFonts w:ascii="Calibri" w:hAnsi="Calibri" w:cs="Arial"/>
      <w:b/>
      <w:bCs/>
      <w:kern w:val="1"/>
      <w:sz w:val="36"/>
      <w:szCs w:val="32"/>
    </w:rPr>
  </w:style>
  <w:style w:type="paragraph" w:styleId="Heading2">
    <w:name w:val="heading 2"/>
    <w:basedOn w:val="Normal"/>
    <w:next w:val="Normal"/>
    <w:link w:val="Heading2Char"/>
    <w:qFormat/>
    <w:rsid w:val="00D05D97"/>
    <w:pPr>
      <w:keepNext/>
      <w:numPr>
        <w:ilvl w:val="1"/>
        <w:numId w:val="1"/>
      </w:numPr>
      <w:spacing w:before="120" w:after="60"/>
      <w:outlineLvl w:val="1"/>
    </w:pPr>
    <w:rPr>
      <w:rFonts w:ascii="Calibri" w:hAnsi="Calibri" w:cs="Arial"/>
      <w:b/>
      <w:bCs/>
      <w:iCs/>
      <w:sz w:val="32"/>
      <w:szCs w:val="28"/>
    </w:rPr>
  </w:style>
  <w:style w:type="paragraph" w:styleId="Heading3">
    <w:name w:val="heading 3"/>
    <w:basedOn w:val="Normal"/>
    <w:next w:val="Normal"/>
    <w:link w:val="Heading3Char"/>
    <w:qFormat/>
    <w:rsid w:val="00D05D97"/>
    <w:pPr>
      <w:keepNext/>
      <w:numPr>
        <w:ilvl w:val="2"/>
        <w:numId w:val="1"/>
      </w:numPr>
      <w:spacing w:before="240" w:after="60"/>
      <w:outlineLvl w:val="2"/>
    </w:pPr>
    <w:rPr>
      <w:rFonts w:ascii="Calibri" w:hAnsi="Calibri" w:cs="Arial"/>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97"/>
    <w:rPr>
      <w:rFonts w:ascii="Calibri" w:eastAsia="Times New Roman" w:hAnsi="Calibri" w:cs="Arial"/>
      <w:b/>
      <w:bCs/>
      <w:kern w:val="1"/>
      <w:sz w:val="36"/>
      <w:szCs w:val="32"/>
      <w:lang w:eastAsia="ar-SA"/>
    </w:rPr>
  </w:style>
  <w:style w:type="character" w:customStyle="1" w:styleId="Heading2Char">
    <w:name w:val="Heading 2 Char"/>
    <w:basedOn w:val="DefaultParagraphFont"/>
    <w:link w:val="Heading2"/>
    <w:rsid w:val="00D05D97"/>
    <w:rPr>
      <w:rFonts w:ascii="Calibri" w:eastAsia="Times New Roman" w:hAnsi="Calibri" w:cs="Arial"/>
      <w:b/>
      <w:bCs/>
      <w:iCs/>
      <w:sz w:val="32"/>
      <w:szCs w:val="28"/>
      <w:lang w:eastAsia="ar-SA"/>
    </w:rPr>
  </w:style>
  <w:style w:type="character" w:customStyle="1" w:styleId="Heading3Char">
    <w:name w:val="Heading 3 Char"/>
    <w:basedOn w:val="DefaultParagraphFont"/>
    <w:link w:val="Heading3"/>
    <w:rsid w:val="00D05D97"/>
    <w:rPr>
      <w:rFonts w:ascii="Calibri" w:eastAsia="Times New Roman" w:hAnsi="Calibri" w:cs="Arial"/>
      <w:b/>
      <w:bCs/>
      <w:i/>
      <w:sz w:val="28"/>
      <w:szCs w:val="26"/>
      <w:lang w:eastAsia="ar-SA"/>
    </w:rPr>
  </w:style>
  <w:style w:type="character" w:styleId="Hyperlink">
    <w:name w:val="Hyperlink"/>
    <w:basedOn w:val="DefaultParagraphFont"/>
    <w:rsid w:val="00D05D97"/>
    <w:rPr>
      <w:rFonts w:ascii="Calibri" w:hAnsi="Calibri"/>
      <w:color w:val="0000FF"/>
      <w:u w:val="none"/>
    </w:rPr>
  </w:style>
  <w:style w:type="paragraph" w:styleId="Title">
    <w:name w:val="Title"/>
    <w:basedOn w:val="Normal"/>
    <w:next w:val="Subtitle"/>
    <w:link w:val="TitleChar"/>
    <w:qFormat/>
    <w:rsid w:val="00D05D97"/>
    <w:pPr>
      <w:jc w:val="center"/>
    </w:pPr>
    <w:rPr>
      <w:rFonts w:ascii="Arial" w:hAnsi="Arial" w:cs="Arial"/>
      <w:sz w:val="32"/>
    </w:rPr>
  </w:style>
  <w:style w:type="character" w:customStyle="1" w:styleId="TitleChar">
    <w:name w:val="Title Char"/>
    <w:basedOn w:val="DefaultParagraphFont"/>
    <w:link w:val="Title"/>
    <w:rsid w:val="00D05D97"/>
    <w:rPr>
      <w:rFonts w:ascii="Arial" w:eastAsia="Times New Roman" w:hAnsi="Arial" w:cs="Arial"/>
      <w:sz w:val="32"/>
      <w:szCs w:val="24"/>
      <w:lang w:eastAsia="ar-SA"/>
    </w:rPr>
  </w:style>
  <w:style w:type="paragraph" w:styleId="Subtitle">
    <w:name w:val="Subtitle"/>
    <w:basedOn w:val="Normal"/>
    <w:next w:val="BodyText"/>
    <w:link w:val="SubtitleChar"/>
    <w:qFormat/>
    <w:rsid w:val="00D05D9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D05D97"/>
    <w:rPr>
      <w:rFonts w:ascii="Arial" w:eastAsia="SimSun" w:hAnsi="Arial" w:cs="Mangal"/>
      <w:i/>
      <w:iCs/>
      <w:sz w:val="28"/>
      <w:szCs w:val="28"/>
      <w:lang w:eastAsia="ar-SA"/>
    </w:rPr>
  </w:style>
  <w:style w:type="paragraph" w:styleId="BodyTextIndent2">
    <w:name w:val="Body Text Indent 2"/>
    <w:basedOn w:val="Normal"/>
    <w:link w:val="BodyTextIndent2Char"/>
    <w:rsid w:val="00D05D97"/>
    <w:pPr>
      <w:ind w:left="270"/>
    </w:pPr>
  </w:style>
  <w:style w:type="character" w:customStyle="1" w:styleId="BodyTextIndent2Char">
    <w:name w:val="Body Text Indent 2 Char"/>
    <w:basedOn w:val="DefaultParagraphFont"/>
    <w:link w:val="BodyTextIndent2"/>
    <w:rsid w:val="00D05D97"/>
    <w:rPr>
      <w:rFonts w:ascii="Cambria" w:eastAsia="Times New Roman" w:hAnsi="Cambria" w:cs="Times New Roman"/>
      <w:sz w:val="24"/>
      <w:szCs w:val="24"/>
      <w:lang w:eastAsia="ar-SA"/>
    </w:rPr>
  </w:style>
  <w:style w:type="paragraph" w:customStyle="1" w:styleId="TableContents">
    <w:name w:val="Table Contents"/>
    <w:basedOn w:val="Normal"/>
    <w:rsid w:val="00D05D97"/>
    <w:pPr>
      <w:suppressLineNumbers/>
      <w:textAlignment w:val="center"/>
    </w:pPr>
  </w:style>
  <w:style w:type="paragraph" w:styleId="NormalWeb">
    <w:name w:val="Normal (Web)"/>
    <w:basedOn w:val="Normal"/>
    <w:rsid w:val="00D05D97"/>
    <w:pPr>
      <w:spacing w:before="280" w:after="280"/>
    </w:pPr>
  </w:style>
  <w:style w:type="paragraph" w:styleId="NoSpacing">
    <w:name w:val="No Spacing"/>
    <w:qFormat/>
    <w:rsid w:val="00D05D97"/>
    <w:pPr>
      <w:suppressAutoHyphens/>
      <w:spacing w:after="0" w:line="240" w:lineRule="auto"/>
    </w:pPr>
    <w:rPr>
      <w:rFonts w:ascii="Times New Roman" w:eastAsia="Arial" w:hAnsi="Times New Roman" w:cs="Times New Roman"/>
      <w:sz w:val="24"/>
      <w:szCs w:val="24"/>
      <w:lang w:eastAsia="ar-SA"/>
    </w:rPr>
  </w:style>
  <w:style w:type="paragraph" w:styleId="BodyText">
    <w:name w:val="Body Text"/>
    <w:basedOn w:val="Normal"/>
    <w:link w:val="BodyTextChar"/>
    <w:uiPriority w:val="99"/>
    <w:semiHidden/>
    <w:unhideWhenUsed/>
    <w:rsid w:val="00D05D97"/>
    <w:pPr>
      <w:spacing w:after="120"/>
    </w:pPr>
  </w:style>
  <w:style w:type="character" w:customStyle="1" w:styleId="BodyTextChar">
    <w:name w:val="Body Text Char"/>
    <w:basedOn w:val="DefaultParagraphFont"/>
    <w:link w:val="BodyText"/>
    <w:uiPriority w:val="99"/>
    <w:semiHidden/>
    <w:rsid w:val="00D05D97"/>
    <w:rPr>
      <w:rFonts w:ascii="Cambria" w:eastAsia="Times New Roman" w:hAnsi="Cambria" w:cs="Times New Roman"/>
      <w:sz w:val="24"/>
      <w:szCs w:val="24"/>
      <w:lang w:eastAsia="ar-SA"/>
    </w:rPr>
  </w:style>
  <w:style w:type="paragraph" w:styleId="BalloonText">
    <w:name w:val="Balloon Text"/>
    <w:basedOn w:val="Normal"/>
    <w:link w:val="BalloonTextChar"/>
    <w:uiPriority w:val="99"/>
    <w:semiHidden/>
    <w:unhideWhenUsed/>
    <w:rsid w:val="00D05D97"/>
    <w:rPr>
      <w:rFonts w:ascii="Tahoma" w:hAnsi="Tahoma" w:cs="Tahoma"/>
      <w:sz w:val="16"/>
      <w:szCs w:val="16"/>
    </w:rPr>
  </w:style>
  <w:style w:type="character" w:customStyle="1" w:styleId="BalloonTextChar">
    <w:name w:val="Balloon Text Char"/>
    <w:basedOn w:val="DefaultParagraphFont"/>
    <w:link w:val="BalloonText"/>
    <w:uiPriority w:val="99"/>
    <w:semiHidden/>
    <w:rsid w:val="00D05D97"/>
    <w:rPr>
      <w:rFonts w:ascii="Tahoma" w:eastAsia="Times New Roman" w:hAnsi="Tahoma" w:cs="Tahoma"/>
      <w:sz w:val="16"/>
      <w:szCs w:val="16"/>
      <w:lang w:eastAsia="ar-SA"/>
    </w:rPr>
  </w:style>
  <w:style w:type="paragraph" w:styleId="Header">
    <w:name w:val="header"/>
    <w:basedOn w:val="Normal"/>
    <w:link w:val="HeaderChar"/>
    <w:rsid w:val="00D05D97"/>
    <w:pPr>
      <w:tabs>
        <w:tab w:val="center" w:pos="4320"/>
        <w:tab w:val="right" w:pos="8640"/>
      </w:tabs>
    </w:pPr>
  </w:style>
  <w:style w:type="character" w:customStyle="1" w:styleId="HeaderChar">
    <w:name w:val="Header Char"/>
    <w:basedOn w:val="DefaultParagraphFont"/>
    <w:link w:val="Header"/>
    <w:rsid w:val="00D05D97"/>
    <w:rPr>
      <w:rFonts w:ascii="Cambria" w:eastAsia="Times New Roman" w:hAnsi="Cambria" w:cs="Times New Roman"/>
      <w:sz w:val="24"/>
      <w:szCs w:val="24"/>
      <w:lang w:eastAsia="ar-SA"/>
    </w:rPr>
  </w:style>
  <w:style w:type="paragraph" w:styleId="Footer">
    <w:name w:val="footer"/>
    <w:basedOn w:val="Normal"/>
    <w:link w:val="FooterChar"/>
    <w:uiPriority w:val="99"/>
    <w:unhideWhenUsed/>
    <w:rsid w:val="00593EF5"/>
    <w:pPr>
      <w:tabs>
        <w:tab w:val="center" w:pos="4680"/>
        <w:tab w:val="right" w:pos="9360"/>
      </w:tabs>
    </w:pPr>
  </w:style>
  <w:style w:type="character" w:customStyle="1" w:styleId="FooterChar">
    <w:name w:val="Footer Char"/>
    <w:basedOn w:val="DefaultParagraphFont"/>
    <w:link w:val="Footer"/>
    <w:uiPriority w:val="99"/>
    <w:rsid w:val="00593EF5"/>
    <w:rPr>
      <w:rFonts w:ascii="Cambria" w:eastAsia="Times New Roman" w:hAnsi="Cambria"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A4711-7B10-4C37-883A-DE722A51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dc:creator>
  <cp:lastModifiedBy>Scott Blick</cp:lastModifiedBy>
  <cp:revision>2</cp:revision>
  <dcterms:created xsi:type="dcterms:W3CDTF">2017-07-05T00:47:00Z</dcterms:created>
  <dcterms:modified xsi:type="dcterms:W3CDTF">2017-07-05T00:47:00Z</dcterms:modified>
</cp:coreProperties>
</file>